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tbl>
      <w:tblPr>
        <w:tblW w:w="0pt" w:type="dxa"/>
        <w:tblInd w:w="5.40pt" w:type="dxa"/>
        <w:tblLayout w:type="fixed"/>
        <w:tblLook w:firstRow="0" w:lastRow="0" w:firstColumn="0" w:lastColumn="0" w:noHBand="0" w:noVBand="0"/>
      </w:tblPr>
      <w:tblGrid>
        <w:gridCol w:w="7545"/>
        <w:gridCol w:w="1845"/>
      </w:tblGrid>
      <w:tr w:rsidR="00182E3B">
        <w:trPr>
          <w:trHeight w:val="1635"/>
        </w:trPr>
        <w:tc>
          <w:tcPr>
            <w:tcW w:w="377.25pt" w:type="dxa"/>
            <w:tcBorders>
              <w:top w:val="single" w:sz="4" w:space="0" w:color="000000"/>
              <w:start w:val="single" w:sz="4" w:space="0" w:color="000000"/>
              <w:bottom w:val="single" w:sz="4" w:space="0" w:color="000000"/>
            </w:tcBorders>
            <w:shd w:val="clear" w:color="auto" w:fill="auto"/>
          </w:tcPr>
          <w:p w:rsidR="00182E3B" w:rsidRPr="00D612BF" w:rsidRDefault="00182E3B" w:rsidP="00D612BF">
            <w:pPr>
              <w:spacing w:before="2pt"/>
              <w:rPr>
                <w:b/>
              </w:rPr>
            </w:pPr>
            <w:r w:rsidRPr="00D612BF">
              <w:rPr>
                <w:b/>
              </w:rPr>
              <w:t>Nova Southeastern University</w:t>
            </w:r>
          </w:p>
          <w:p w:rsidR="00182E3B" w:rsidRDefault="0020380B" w:rsidP="00D612BF">
            <w:pPr>
              <w:spacing w:before="2pt"/>
              <w:rPr>
                <w:b/>
              </w:rPr>
            </w:pPr>
            <w:r>
              <w:rPr>
                <w:b/>
              </w:rPr>
              <w:t>College of Engineering and Computing</w:t>
            </w:r>
          </w:p>
          <w:p w:rsidR="0020380B" w:rsidRDefault="00190AC4" w:rsidP="00D612BF">
            <w:pPr>
              <w:spacing w:before="2pt"/>
              <w:rPr>
                <w:b/>
              </w:rPr>
            </w:pPr>
            <w:r>
              <w:rPr>
                <w:b/>
              </w:rPr>
              <w:t>Information Security</w:t>
            </w:r>
          </w:p>
          <w:p w:rsidR="00182E3B" w:rsidRDefault="00182E3B">
            <w:pPr>
              <w:rPr>
                <w:b/>
              </w:rPr>
            </w:pPr>
          </w:p>
          <w:p w:rsidR="00182E3B" w:rsidRDefault="00C25B43" w:rsidP="001B593C">
            <w:r>
              <w:rPr>
                <w:b/>
              </w:rPr>
              <w:t>Course Syllabus (</w:t>
            </w:r>
            <w:r w:rsidR="001B593C">
              <w:rPr>
                <w:b/>
              </w:rPr>
              <w:t>Winter 20</w:t>
            </w:r>
            <w:r w:rsidR="002627BF">
              <w:rPr>
                <w:b/>
              </w:rPr>
              <w:t>20</w:t>
            </w:r>
            <w:r w:rsidR="00182E3B">
              <w:rPr>
                <w:b/>
              </w:rPr>
              <w:t>)</w:t>
            </w:r>
          </w:p>
        </w:tc>
        <w:tc>
          <w:tcPr>
            <w:tcW w:w="92.25pt" w:type="dxa"/>
            <w:tcBorders>
              <w:top w:val="single" w:sz="4" w:space="0" w:color="000000"/>
              <w:start w:val="single" w:sz="4" w:space="0" w:color="000000"/>
              <w:bottom w:val="single" w:sz="4" w:space="0" w:color="000000"/>
              <w:end w:val="single" w:sz="4" w:space="0" w:color="000000"/>
            </w:tcBorders>
            <w:shd w:val="clear" w:color="auto" w:fill="auto"/>
          </w:tcPr>
          <w:p w:rsidR="00182E3B" w:rsidRDefault="00F41114">
            <w:pPr>
              <w:jc w:val="center"/>
              <w:rPr>
                <w:bCs/>
                <w:color w:val="000000"/>
              </w:rPr>
            </w:pPr>
            <w:r>
              <w:rPr>
                <w:noProof/>
                <w:lang w:eastAsia="en-US"/>
              </w:rPr>
              <w:drawing>
                <wp:inline distT="0" distB="0" distL="0" distR="0">
                  <wp:extent cx="952500" cy="10096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solidFill>
                            <a:srgbClr val="FFFFFF"/>
                          </a:solidFill>
                          <a:ln>
                            <a:noFill/>
                          </a:ln>
                        </pic:spPr>
                      </pic:pic>
                    </a:graphicData>
                  </a:graphic>
                </wp:inline>
              </w:drawing>
            </w:r>
          </w:p>
        </w:tc>
      </w:tr>
    </w:tbl>
    <w:p w:rsidR="00182E3B" w:rsidRDefault="00182E3B">
      <w:pPr>
        <w:tabs>
          <w:tab w:val="start" w:pos="36pt"/>
          <w:tab w:val="start" w:pos="72pt"/>
          <w:tab w:val="start" w:pos="378pt"/>
        </w:tabs>
        <w:rPr>
          <w:b/>
          <w:bCs/>
          <w:color w:val="000000"/>
        </w:rPr>
      </w:pPr>
      <w:r>
        <w:rPr>
          <w:bCs/>
          <w:color w:val="000000"/>
        </w:rPr>
        <w:br/>
      </w:r>
      <w:r w:rsidR="00C25B43">
        <w:rPr>
          <w:b/>
          <w:bCs/>
          <w:color w:val="000000"/>
        </w:rPr>
        <w:t xml:space="preserve">Last Date Revised: </w:t>
      </w:r>
      <w:r w:rsidR="001B593C">
        <w:rPr>
          <w:b/>
          <w:bCs/>
          <w:color w:val="000000"/>
        </w:rPr>
        <w:t>01</w:t>
      </w:r>
      <w:r>
        <w:rPr>
          <w:b/>
          <w:bCs/>
          <w:color w:val="000000"/>
        </w:rPr>
        <w:t>/</w:t>
      </w:r>
      <w:r w:rsidR="001B593C">
        <w:rPr>
          <w:b/>
          <w:bCs/>
          <w:color w:val="000000"/>
        </w:rPr>
        <w:t>0</w:t>
      </w:r>
      <w:r w:rsidR="006C0AEC">
        <w:rPr>
          <w:b/>
          <w:bCs/>
          <w:color w:val="000000"/>
        </w:rPr>
        <w:t>3</w:t>
      </w:r>
      <w:r w:rsidR="0031309A">
        <w:rPr>
          <w:b/>
          <w:bCs/>
          <w:color w:val="000000"/>
        </w:rPr>
        <w:t>/2020</w:t>
      </w:r>
    </w:p>
    <w:p w:rsidR="00182E3B" w:rsidRPr="00295A98" w:rsidRDefault="0092404F" w:rsidP="0092404F">
      <w:pPr>
        <w:pStyle w:val="Heading1"/>
        <w:tabs>
          <w:tab w:val="num" w:pos="0pt"/>
        </w:tabs>
        <w:spacing w:after="6pt"/>
        <w:ind w:start="21.60pt" w:hanging="21.60pt"/>
      </w:pPr>
      <w:r>
        <w:t>I.</w:t>
      </w:r>
      <w:r w:rsidR="00850640">
        <w:t xml:space="preserve"> </w:t>
      </w:r>
      <w:r w:rsidR="00182E3B" w:rsidRPr="00295A98">
        <w:t xml:space="preserve">COURSE NUMBER AND TITLE </w:t>
      </w:r>
    </w:p>
    <w:p w:rsidR="0062798F" w:rsidRDefault="0062798F" w:rsidP="0062798F">
      <w:pPr>
        <w:tabs>
          <w:tab w:val="start" w:pos="144pt"/>
          <w:tab w:val="end" w:leader="dot" w:pos="468pt"/>
        </w:tabs>
        <w:ind w:start="18pt"/>
        <w:rPr>
          <w:bCs/>
          <w:color w:val="000000"/>
        </w:rPr>
      </w:pPr>
      <w:r>
        <w:rPr>
          <w:bCs/>
          <w:color w:val="000000"/>
        </w:rPr>
        <w:t>Title &amp; ID:</w:t>
      </w:r>
      <w:r>
        <w:rPr>
          <w:bCs/>
          <w:color w:val="000000"/>
        </w:rPr>
        <w:tab/>
      </w:r>
      <w:r w:rsidR="001B593C">
        <w:rPr>
          <w:rFonts w:ascii="TimesNewRomanPS-BoldMT" w:hAnsi="TimesNewRomanPS-BoldMT" w:cs="TimesNewRomanPS-BoldMT"/>
          <w:b/>
          <w:bCs/>
          <w:color w:val="000000"/>
        </w:rPr>
        <w:t>Computer and Network Forensics</w:t>
      </w:r>
      <w:r w:rsidR="0076272D">
        <w:rPr>
          <w:bCs/>
          <w:color w:val="000000"/>
        </w:rPr>
        <w:tab/>
      </w:r>
      <w:r w:rsidR="00A02D4C">
        <w:rPr>
          <w:bCs/>
          <w:color w:val="000000"/>
        </w:rPr>
        <w:t xml:space="preserve"> </w:t>
      </w:r>
      <w:r w:rsidR="00F142DE">
        <w:rPr>
          <w:bCs/>
          <w:color w:val="000000"/>
        </w:rPr>
        <w:t>IS</w:t>
      </w:r>
      <w:r w:rsidR="00190AC4">
        <w:rPr>
          <w:bCs/>
          <w:color w:val="000000"/>
        </w:rPr>
        <w:t>EC</w:t>
      </w:r>
      <w:r w:rsidR="001B593C">
        <w:rPr>
          <w:bCs/>
          <w:color w:val="000000"/>
        </w:rPr>
        <w:t>65</w:t>
      </w:r>
      <w:r w:rsidR="00F142DE">
        <w:rPr>
          <w:bCs/>
          <w:color w:val="000000"/>
        </w:rPr>
        <w:t>0</w:t>
      </w:r>
    </w:p>
    <w:p w:rsidR="0062798F" w:rsidRDefault="0062798F" w:rsidP="0062798F">
      <w:pPr>
        <w:tabs>
          <w:tab w:val="start" w:pos="144pt"/>
          <w:tab w:val="end" w:leader="dot" w:pos="468pt"/>
        </w:tabs>
        <w:ind w:start="18pt"/>
        <w:rPr>
          <w:bCs/>
          <w:color w:val="000000"/>
        </w:rPr>
      </w:pPr>
      <w:r>
        <w:rPr>
          <w:bCs/>
          <w:color w:val="000000"/>
        </w:rPr>
        <w:t xml:space="preserve">Course Term &amp; CRN: </w:t>
      </w:r>
      <w:r>
        <w:rPr>
          <w:bCs/>
          <w:color w:val="000000"/>
        </w:rPr>
        <w:tab/>
      </w:r>
      <w:r w:rsidRPr="00F25BAF">
        <w:rPr>
          <w:bCs/>
          <w:color w:val="000000"/>
        </w:rPr>
        <w:t>Term</w:t>
      </w:r>
      <w:r>
        <w:rPr>
          <w:bCs/>
          <w:color w:val="000000"/>
        </w:rPr>
        <w:t>:</w:t>
      </w:r>
      <w:r w:rsidR="00061F5C">
        <w:rPr>
          <w:bCs/>
          <w:color w:val="000000"/>
        </w:rPr>
        <w:t xml:space="preserve"> </w:t>
      </w:r>
      <w:r w:rsidR="00061F5C" w:rsidRPr="004D579F">
        <w:rPr>
          <w:bCs/>
        </w:rPr>
        <w:t>20</w:t>
      </w:r>
      <w:r w:rsidR="004D579F" w:rsidRPr="004D579F">
        <w:rPr>
          <w:bCs/>
        </w:rPr>
        <w:t>20</w:t>
      </w:r>
      <w:r w:rsidR="00413738" w:rsidRPr="004D579F">
        <w:rPr>
          <w:bCs/>
        </w:rPr>
        <w:t>3</w:t>
      </w:r>
      <w:r w:rsidR="000F1910" w:rsidRPr="004D579F">
        <w:rPr>
          <w:bCs/>
        </w:rPr>
        <w:t>0</w:t>
      </w:r>
      <w:r>
        <w:rPr>
          <w:bCs/>
          <w:color w:val="000000"/>
        </w:rPr>
        <w:tab/>
      </w:r>
      <w:r w:rsidR="00A02D4C">
        <w:rPr>
          <w:bCs/>
          <w:color w:val="000000"/>
        </w:rPr>
        <w:t xml:space="preserve"> </w:t>
      </w:r>
      <w:r>
        <w:rPr>
          <w:bCs/>
          <w:color w:val="000000"/>
        </w:rPr>
        <w:t xml:space="preserve">CRN: </w:t>
      </w:r>
      <w:r w:rsidR="00635CB8">
        <w:t>31149</w:t>
      </w:r>
    </w:p>
    <w:p w:rsidR="0062798F" w:rsidRDefault="0062798F" w:rsidP="0062798F">
      <w:pPr>
        <w:tabs>
          <w:tab w:val="start" w:pos="144pt"/>
          <w:tab w:val="end" w:leader="dot" w:pos="468pt"/>
        </w:tabs>
        <w:ind w:start="18pt"/>
        <w:rPr>
          <w:bCs/>
          <w:color w:val="000000"/>
        </w:rPr>
      </w:pPr>
      <w:r w:rsidRPr="00F25BAF">
        <w:rPr>
          <w:bCs/>
          <w:color w:val="000000"/>
        </w:rPr>
        <w:t xml:space="preserve">Semester </w:t>
      </w:r>
      <w:r>
        <w:rPr>
          <w:bCs/>
          <w:color w:val="000000"/>
        </w:rPr>
        <w:t>&amp; Schedule:</w:t>
      </w:r>
      <w:r>
        <w:rPr>
          <w:bCs/>
          <w:color w:val="000000"/>
        </w:rPr>
        <w:tab/>
      </w:r>
      <w:r w:rsidR="00413738">
        <w:rPr>
          <w:bCs/>
          <w:color w:val="000000"/>
        </w:rPr>
        <w:t>Winter</w:t>
      </w:r>
      <w:r w:rsidR="00584C7A">
        <w:rPr>
          <w:bCs/>
          <w:color w:val="000000"/>
        </w:rPr>
        <w:t xml:space="preserve"> 20</w:t>
      </w:r>
      <w:r w:rsidR="004D579F">
        <w:rPr>
          <w:bCs/>
          <w:color w:val="000000"/>
        </w:rPr>
        <w:t>20</w:t>
      </w:r>
      <w:r w:rsidRPr="00F25BAF">
        <w:rPr>
          <w:bCs/>
          <w:color w:val="000000"/>
        </w:rPr>
        <w:t xml:space="preserve"> </w:t>
      </w:r>
      <w:r>
        <w:rPr>
          <w:bCs/>
          <w:color w:val="000000"/>
        </w:rPr>
        <w:tab/>
      </w:r>
      <w:r w:rsidR="00584C7A">
        <w:rPr>
          <w:bCs/>
          <w:color w:val="000000"/>
        </w:rPr>
        <w:t xml:space="preserve"> </w:t>
      </w:r>
      <w:r w:rsidR="001B593C">
        <w:rPr>
          <w:bCs/>
          <w:color w:val="000000"/>
        </w:rPr>
        <w:t>January</w:t>
      </w:r>
      <w:r w:rsidR="00F142DE">
        <w:rPr>
          <w:bCs/>
          <w:color w:val="000000"/>
        </w:rPr>
        <w:t xml:space="preserve"> </w:t>
      </w:r>
      <w:r w:rsidR="00635CB8">
        <w:rPr>
          <w:bCs/>
          <w:color w:val="000000"/>
        </w:rPr>
        <w:t>6</w:t>
      </w:r>
      <w:r w:rsidR="00584C7A">
        <w:rPr>
          <w:bCs/>
          <w:color w:val="000000"/>
        </w:rPr>
        <w:t xml:space="preserve"> – </w:t>
      </w:r>
      <w:r w:rsidR="001B593C">
        <w:rPr>
          <w:bCs/>
          <w:color w:val="000000"/>
        </w:rPr>
        <w:t>May 0</w:t>
      </w:r>
      <w:r w:rsidR="00635CB8">
        <w:rPr>
          <w:bCs/>
          <w:color w:val="000000"/>
        </w:rPr>
        <w:t>3</w:t>
      </w:r>
      <w:r w:rsidR="00584C7A">
        <w:rPr>
          <w:bCs/>
          <w:color w:val="000000"/>
        </w:rPr>
        <w:t>, 20</w:t>
      </w:r>
      <w:r w:rsidR="00635CB8">
        <w:rPr>
          <w:bCs/>
          <w:color w:val="000000"/>
        </w:rPr>
        <w:t>20</w:t>
      </w:r>
    </w:p>
    <w:p w:rsidR="0022686D" w:rsidRPr="001E0BE0" w:rsidRDefault="0022686D" w:rsidP="0022686D">
      <w:pPr>
        <w:tabs>
          <w:tab w:val="start" w:pos="144pt"/>
          <w:tab w:val="end" w:leader="dot" w:pos="468pt"/>
        </w:tabs>
        <w:ind w:start="18pt"/>
        <w:rPr>
          <w:bCs/>
          <w:color w:val="000000"/>
        </w:rPr>
      </w:pPr>
      <w:r w:rsidRPr="001E0BE0">
        <w:rPr>
          <w:bCs/>
          <w:color w:val="000000"/>
        </w:rPr>
        <w:t xml:space="preserve">Class Meeting Time: </w:t>
      </w:r>
      <w:r w:rsidRPr="001E0BE0">
        <w:rPr>
          <w:bCs/>
          <w:color w:val="000000"/>
        </w:rPr>
        <w:tab/>
      </w:r>
      <w:r w:rsidR="00A02D4C">
        <w:rPr>
          <w:bCs/>
          <w:color w:val="000000"/>
        </w:rPr>
        <w:tab/>
        <w:t xml:space="preserve"> </w:t>
      </w:r>
      <w:r w:rsidR="00F142DE">
        <w:rPr>
          <w:bCs/>
          <w:color w:val="000000"/>
        </w:rPr>
        <w:t>Online meeting</w:t>
      </w:r>
    </w:p>
    <w:p w:rsidR="0022686D" w:rsidRDefault="0022686D" w:rsidP="0022686D">
      <w:pPr>
        <w:tabs>
          <w:tab w:val="start" w:pos="144pt"/>
          <w:tab w:val="end" w:leader="dot" w:pos="468pt"/>
        </w:tabs>
        <w:ind w:start="18pt"/>
        <w:rPr>
          <w:bCs/>
          <w:color w:val="000000"/>
        </w:rPr>
      </w:pPr>
      <w:r w:rsidRPr="001E0BE0">
        <w:rPr>
          <w:bCs/>
          <w:color w:val="000000"/>
        </w:rPr>
        <w:t xml:space="preserve">Classroom Location: </w:t>
      </w:r>
      <w:r w:rsidRPr="001E0BE0">
        <w:rPr>
          <w:bCs/>
          <w:color w:val="000000"/>
        </w:rPr>
        <w:tab/>
      </w:r>
      <w:r w:rsidR="00F142DE">
        <w:rPr>
          <w:bCs/>
          <w:color w:val="000000"/>
        </w:rPr>
        <w:t>Not applicable</w:t>
      </w:r>
      <w:r w:rsidR="00912A09">
        <w:rPr>
          <w:bCs/>
          <w:color w:val="000000"/>
        </w:rPr>
        <w:t xml:space="preserve"> </w:t>
      </w:r>
      <w:r w:rsidR="00912A09">
        <w:rPr>
          <w:bCs/>
          <w:color w:val="000000"/>
        </w:rPr>
        <w:tab/>
        <w:t xml:space="preserve"> </w:t>
      </w:r>
    </w:p>
    <w:p w:rsidR="00182E3B" w:rsidRDefault="0092404F" w:rsidP="0092404F">
      <w:pPr>
        <w:pStyle w:val="Heading1"/>
        <w:spacing w:after="6pt"/>
      </w:pPr>
      <w:r>
        <w:t xml:space="preserve">II. </w:t>
      </w:r>
      <w:r w:rsidR="00182E3B">
        <w:t>INSTRUCTOR </w:t>
      </w:r>
    </w:p>
    <w:p w:rsidR="00182E3B" w:rsidRDefault="0062798F" w:rsidP="0062798F">
      <w:pPr>
        <w:tabs>
          <w:tab w:val="start" w:pos="36pt"/>
          <w:tab w:val="start" w:pos="72pt"/>
          <w:tab w:val="start" w:pos="90pt"/>
          <w:tab w:val="start" w:pos="378pt"/>
        </w:tabs>
        <w:ind w:start="18pt"/>
        <w:rPr>
          <w:bCs/>
          <w:color w:val="000000"/>
        </w:rPr>
      </w:pPr>
      <w:r>
        <w:rPr>
          <w:bCs/>
          <w:color w:val="000000"/>
        </w:rPr>
        <w:t>Instructor:</w:t>
      </w:r>
      <w:r>
        <w:rPr>
          <w:bCs/>
          <w:color w:val="000000"/>
        </w:rPr>
        <w:tab/>
      </w:r>
      <w:r>
        <w:rPr>
          <w:bCs/>
          <w:color w:val="000000"/>
        </w:rPr>
        <w:tab/>
      </w:r>
      <w:r w:rsidR="00CA64A4">
        <w:rPr>
          <w:bCs/>
          <w:color w:val="000000"/>
        </w:rPr>
        <w:t xml:space="preserve">J. Richard “Rick” </w:t>
      </w:r>
      <w:proofErr w:type="spellStart"/>
      <w:r w:rsidR="00CA64A4">
        <w:rPr>
          <w:bCs/>
          <w:color w:val="000000"/>
        </w:rPr>
        <w:t>Kiper</w:t>
      </w:r>
      <w:proofErr w:type="spellEnd"/>
      <w:r>
        <w:rPr>
          <w:bCs/>
          <w:color w:val="000000"/>
        </w:rPr>
        <w:t xml:space="preserve">, Ph.D., </w:t>
      </w:r>
      <w:r w:rsidR="00CA64A4">
        <w:rPr>
          <w:bCs/>
          <w:color w:val="000000"/>
        </w:rPr>
        <w:t>Adjunct</w:t>
      </w:r>
      <w:r>
        <w:rPr>
          <w:bCs/>
          <w:color w:val="000000"/>
        </w:rPr>
        <w:t xml:space="preserve"> Professor</w:t>
      </w:r>
    </w:p>
    <w:p w:rsidR="00182E3B" w:rsidRDefault="00182E3B" w:rsidP="001A2789">
      <w:pPr>
        <w:tabs>
          <w:tab w:val="start" w:pos="90pt"/>
        </w:tabs>
        <w:ind w:start="18pt"/>
        <w:rPr>
          <w:bCs/>
          <w:color w:val="000000"/>
        </w:rPr>
      </w:pPr>
      <w:r>
        <w:rPr>
          <w:bCs/>
          <w:color w:val="000000"/>
        </w:rPr>
        <w:t xml:space="preserve">Office: </w:t>
      </w:r>
      <w:r w:rsidR="001A2789">
        <w:rPr>
          <w:bCs/>
          <w:color w:val="000000"/>
        </w:rPr>
        <w:tab/>
      </w:r>
      <w:r w:rsidR="00CA64A4">
        <w:rPr>
          <w:bCs/>
          <w:color w:val="000000"/>
        </w:rPr>
        <w:t>Not applicable</w:t>
      </w:r>
    </w:p>
    <w:p w:rsidR="00182E3B" w:rsidRDefault="00182E3B" w:rsidP="00D612BF">
      <w:pPr>
        <w:tabs>
          <w:tab w:val="start" w:pos="90pt"/>
        </w:tabs>
        <w:ind w:start="18pt"/>
        <w:rPr>
          <w:bCs/>
          <w:color w:val="000000"/>
        </w:rPr>
      </w:pPr>
      <w:r>
        <w:rPr>
          <w:bCs/>
          <w:color w:val="000000"/>
        </w:rPr>
        <w:t xml:space="preserve">Email: </w:t>
      </w:r>
      <w:r w:rsidR="001A2789">
        <w:rPr>
          <w:bCs/>
          <w:color w:val="000000"/>
        </w:rPr>
        <w:tab/>
      </w:r>
      <w:hyperlink r:id="rId8" w:history="1">
        <w:r w:rsidR="00127415" w:rsidRPr="00105A65">
          <w:rPr>
            <w:rStyle w:val="Hyperlink"/>
          </w:rPr>
          <w:t>kiper@nova.edu</w:t>
        </w:r>
      </w:hyperlink>
    </w:p>
    <w:p w:rsidR="00182E3B" w:rsidRDefault="00AA443B" w:rsidP="001A2789">
      <w:pPr>
        <w:tabs>
          <w:tab w:val="start" w:pos="90pt"/>
        </w:tabs>
        <w:ind w:start="18pt"/>
        <w:rPr>
          <w:bCs/>
          <w:color w:val="000000"/>
        </w:rPr>
      </w:pPr>
      <w:r>
        <w:rPr>
          <w:bCs/>
          <w:color w:val="000000"/>
        </w:rPr>
        <w:t xml:space="preserve">Tel: </w:t>
      </w:r>
      <w:r w:rsidR="001A2789">
        <w:rPr>
          <w:bCs/>
          <w:color w:val="000000"/>
        </w:rPr>
        <w:tab/>
      </w:r>
      <w:r>
        <w:rPr>
          <w:bCs/>
          <w:color w:val="000000"/>
        </w:rPr>
        <w:t>954</w:t>
      </w:r>
      <w:r w:rsidR="00CA64A4">
        <w:rPr>
          <w:bCs/>
          <w:color w:val="000000"/>
        </w:rPr>
        <w:t>-595-0805</w:t>
      </w:r>
    </w:p>
    <w:p w:rsidR="00380C32" w:rsidRPr="00CA64A4" w:rsidRDefault="00380C32" w:rsidP="001B593C">
      <w:pPr>
        <w:tabs>
          <w:tab w:val="start" w:pos="36pt"/>
          <w:tab w:val="start" w:pos="72pt"/>
          <w:tab w:val="start" w:pos="378pt"/>
        </w:tabs>
        <w:ind w:start="90pt" w:hanging="72pt"/>
        <w:rPr>
          <w:bCs/>
          <w:color w:val="FF0000"/>
        </w:rPr>
      </w:pPr>
      <w:r>
        <w:rPr>
          <w:bCs/>
          <w:color w:val="000000"/>
        </w:rPr>
        <w:t>Office Hours:</w:t>
      </w:r>
      <w:r>
        <w:rPr>
          <w:bCs/>
          <w:color w:val="000000"/>
        </w:rPr>
        <w:tab/>
      </w:r>
      <w:r w:rsidR="00CA64A4" w:rsidRPr="00563604">
        <w:rPr>
          <w:bCs/>
        </w:rPr>
        <w:t xml:space="preserve">Live </w:t>
      </w:r>
      <w:r w:rsidR="00D86635" w:rsidRPr="00563604">
        <w:rPr>
          <w:bCs/>
        </w:rPr>
        <w:t xml:space="preserve">classroom </w:t>
      </w:r>
      <w:r w:rsidR="00CA64A4" w:rsidRPr="00563604">
        <w:rPr>
          <w:bCs/>
        </w:rPr>
        <w:t>meetings are scheduled every two weeks.</w:t>
      </w:r>
    </w:p>
    <w:p w:rsidR="00380C32" w:rsidRDefault="00380C32" w:rsidP="00380C32">
      <w:pPr>
        <w:tabs>
          <w:tab w:val="start" w:pos="-72pt"/>
          <w:tab w:val="start" w:pos="-36pt"/>
        </w:tabs>
        <w:spacing w:before="6pt" w:line="12pt" w:lineRule="atLeast"/>
        <w:ind w:start="18pt"/>
        <w:rPr>
          <w:sz w:val="23"/>
          <w:szCs w:val="23"/>
        </w:rPr>
      </w:pPr>
      <w:r>
        <w:rPr>
          <w:bCs/>
          <w:color w:val="000000"/>
        </w:rPr>
        <w:t>You can always make an appointment if you cannot</w:t>
      </w:r>
      <w:r w:rsidR="00127415">
        <w:rPr>
          <w:bCs/>
          <w:color w:val="000000"/>
        </w:rPr>
        <w:t xml:space="preserve"> attend these meetings</w:t>
      </w:r>
      <w:r w:rsidR="00563604">
        <w:rPr>
          <w:bCs/>
          <w:color w:val="000000"/>
        </w:rPr>
        <w:t>,</w:t>
      </w:r>
      <w:r>
        <w:rPr>
          <w:sz w:val="23"/>
          <w:szCs w:val="23"/>
        </w:rPr>
        <w:t xml:space="preserve"> </w:t>
      </w:r>
      <w:r w:rsidR="00A937E7">
        <w:rPr>
          <w:sz w:val="23"/>
          <w:szCs w:val="23"/>
        </w:rPr>
        <w:t>or</w:t>
      </w:r>
      <w:r w:rsidR="00563604">
        <w:rPr>
          <w:sz w:val="23"/>
          <w:szCs w:val="23"/>
        </w:rPr>
        <w:t xml:space="preserve"> you may</w:t>
      </w:r>
      <w:r w:rsidR="00A937E7">
        <w:rPr>
          <w:sz w:val="23"/>
          <w:szCs w:val="23"/>
        </w:rPr>
        <w:t xml:space="preserve"> contact me </w:t>
      </w:r>
      <w:r w:rsidR="00127415">
        <w:rPr>
          <w:sz w:val="23"/>
          <w:szCs w:val="23"/>
        </w:rPr>
        <w:t>via</w:t>
      </w:r>
      <w:r w:rsidR="00A937E7">
        <w:rPr>
          <w:sz w:val="23"/>
          <w:szCs w:val="23"/>
        </w:rPr>
        <w:t xml:space="preserve"> e-mail at any time. </w:t>
      </w:r>
    </w:p>
    <w:p w:rsidR="00851C21" w:rsidRDefault="00851C21" w:rsidP="00380C32">
      <w:pPr>
        <w:tabs>
          <w:tab w:val="start" w:pos="-72pt"/>
          <w:tab w:val="start" w:pos="-36pt"/>
        </w:tabs>
        <w:spacing w:before="6pt" w:line="12pt" w:lineRule="atLeast"/>
        <w:ind w:start="18pt"/>
        <w:rPr>
          <w:b/>
          <w:color w:val="000000"/>
        </w:rPr>
      </w:pPr>
      <w:r>
        <w:rPr>
          <w:sz w:val="23"/>
          <w:szCs w:val="23"/>
        </w:rPr>
        <w:t xml:space="preserve">This course is administered by the </w:t>
      </w:r>
      <w:r w:rsidR="008B43D1">
        <w:rPr>
          <w:sz w:val="23"/>
          <w:szCs w:val="23"/>
        </w:rPr>
        <w:t xml:space="preserve">Department of </w:t>
      </w:r>
      <w:r>
        <w:rPr>
          <w:sz w:val="23"/>
          <w:szCs w:val="23"/>
        </w:rPr>
        <w:t xml:space="preserve">Computer Science. If the instructor cannot be </w:t>
      </w:r>
      <w:r w:rsidRPr="00851C21">
        <w:rPr>
          <w:rFonts w:eastAsia="SimSun"/>
        </w:rPr>
        <w:t>reached</w:t>
      </w:r>
      <w:r>
        <w:rPr>
          <w:sz w:val="23"/>
          <w:szCs w:val="23"/>
        </w:rPr>
        <w:t xml:space="preserve">, please contact the </w:t>
      </w:r>
      <w:r w:rsidR="008B43D1">
        <w:rPr>
          <w:sz w:val="23"/>
          <w:szCs w:val="23"/>
        </w:rPr>
        <w:t xml:space="preserve">Department of </w:t>
      </w:r>
      <w:r w:rsidR="00F60CE6">
        <w:rPr>
          <w:sz w:val="23"/>
          <w:szCs w:val="23"/>
        </w:rPr>
        <w:t>Computer Science at 954-262-2052</w:t>
      </w:r>
      <w:r>
        <w:rPr>
          <w:sz w:val="23"/>
          <w:szCs w:val="23"/>
        </w:rPr>
        <w:t>.</w:t>
      </w:r>
    </w:p>
    <w:p w:rsidR="00182E3B" w:rsidRPr="00295A98" w:rsidRDefault="0092404F" w:rsidP="0092404F">
      <w:pPr>
        <w:pStyle w:val="Heading1"/>
        <w:tabs>
          <w:tab w:val="num" w:pos="0pt"/>
        </w:tabs>
        <w:spacing w:after="6pt"/>
        <w:ind w:start="21.60pt" w:hanging="21.60pt"/>
      </w:pPr>
      <w:r>
        <w:t xml:space="preserve">III. </w:t>
      </w:r>
      <w:r w:rsidR="00182E3B" w:rsidRPr="00295A98">
        <w:t>COURSE DESCRIPTION</w:t>
      </w:r>
    </w:p>
    <w:p w:rsidR="00747446" w:rsidRDefault="00747446" w:rsidP="00747446">
      <w:pPr>
        <w:autoSpaceDE w:val="0"/>
        <w:autoSpaceDN w:val="0"/>
        <w:adjustRightInd w:val="0"/>
      </w:pPr>
      <w:r>
        <w:t xml:space="preserve">This course is designed to provide an overview of the techniques and technologies that are being applied to the practice of </w:t>
      </w:r>
      <w:r w:rsidR="00A67522">
        <w:t>computer</w:t>
      </w:r>
      <w:r>
        <w:t xml:space="preserve"> and network forensics. The knowledge of computer and network forensics has become essential in securing today's network-centric computing environment. This course will give the students both the fundamental knowledge and hands-on practice on computer and network forensics.</w:t>
      </w:r>
    </w:p>
    <w:p w:rsidR="00E73D9A" w:rsidRDefault="00E73D9A" w:rsidP="00747446">
      <w:pPr>
        <w:autoSpaceDE w:val="0"/>
        <w:autoSpaceDN w:val="0"/>
        <w:adjustRightInd w:val="0"/>
      </w:pPr>
    </w:p>
    <w:p w:rsidR="00B5421D" w:rsidRPr="0064249D" w:rsidRDefault="00747446" w:rsidP="0064249D">
      <w:pPr>
        <w:autoSpaceDE w:val="0"/>
        <w:autoSpaceDN w:val="0"/>
        <w:adjustRightInd w:val="0"/>
        <w:rPr>
          <w:rFonts w:ascii="TimesNewRomanPSMT" w:hAnsi="TimesNewRomanPSMT" w:cs="TimesNewRomanPSMT"/>
          <w:b/>
          <w:bCs/>
          <w:color w:val="000000"/>
        </w:rPr>
      </w:pPr>
      <w:r w:rsidRPr="008B4189">
        <w:rPr>
          <w:rFonts w:ascii="TimesNewRomanPSMT" w:hAnsi="TimesNewRomanPSMT" w:cs="TimesNewRomanPSMT"/>
          <w:b/>
          <w:bCs/>
          <w:color w:val="000000"/>
        </w:rPr>
        <w:t xml:space="preserve">Prerequisites: </w:t>
      </w:r>
      <w:r w:rsidR="0064249D" w:rsidRPr="0012307F">
        <w:rPr>
          <w:rFonts w:ascii="TimesNewRomanPSMT" w:hAnsi="TimesNewRomanPSMT" w:cs="TimesNewRomanPSMT"/>
          <w:bCs/>
          <w:color w:val="000000"/>
        </w:rPr>
        <w:t>There are no formal prerequisites.</w:t>
      </w:r>
      <w:r w:rsidR="0064249D">
        <w:rPr>
          <w:rFonts w:ascii="TimesNewRomanPSMT" w:hAnsi="TimesNewRomanPSMT" w:cs="TimesNewRomanPSMT"/>
          <w:b/>
          <w:bCs/>
          <w:color w:val="000000"/>
        </w:rPr>
        <w:t xml:space="preserve">  </w:t>
      </w:r>
      <w:r w:rsidR="0064249D" w:rsidRPr="0064249D">
        <w:rPr>
          <w:rFonts w:ascii="TimesNewRomanPSMT" w:hAnsi="TimesNewRomanPSMT" w:cs="TimesNewRomanPSMT"/>
          <w:bCs/>
          <w:color w:val="000000"/>
        </w:rPr>
        <w:t xml:space="preserve">However, </w:t>
      </w:r>
      <w:r w:rsidR="0064249D">
        <w:rPr>
          <w:rFonts w:ascii="TimesNewRomanPSMT" w:hAnsi="TimesNewRomanPSMT" w:cs="TimesNewRomanPSMT"/>
          <w:color w:val="000000"/>
        </w:rPr>
        <w:t>y</w:t>
      </w:r>
      <w:r>
        <w:rPr>
          <w:rFonts w:ascii="TimesNewRomanPSMT" w:hAnsi="TimesNewRomanPSMT" w:cs="TimesNewRomanPSMT"/>
          <w:color w:val="000000"/>
        </w:rPr>
        <w:t xml:space="preserve">ou </w:t>
      </w:r>
      <w:r>
        <w:rPr>
          <w:rFonts w:ascii="TimesNewRomanPSMT" w:hAnsi="TimesNewRomanPSMT" w:cs="TimesNewRomanPSMT"/>
          <w:i/>
          <w:iCs/>
          <w:color w:val="000000"/>
        </w:rPr>
        <w:t>must</w:t>
      </w:r>
      <w:r>
        <w:rPr>
          <w:rFonts w:ascii="TimesNewRomanPSMT" w:hAnsi="TimesNewRomanPSMT" w:cs="TimesNewRomanPSMT"/>
          <w:color w:val="000000"/>
        </w:rPr>
        <w:t xml:space="preserve"> have a strong programming and</w:t>
      </w:r>
      <w:r w:rsidR="0064249D">
        <w:rPr>
          <w:rFonts w:ascii="TimesNewRomanPSMT" w:hAnsi="TimesNewRomanPSMT" w:cs="TimesNewRomanPSMT"/>
          <w:color w:val="000000"/>
        </w:rPr>
        <w:t>/or</w:t>
      </w:r>
      <w:r>
        <w:rPr>
          <w:rFonts w:ascii="TimesNewRomanPSMT" w:hAnsi="TimesNewRomanPSMT" w:cs="TimesNewRomanPSMT"/>
          <w:color w:val="000000"/>
        </w:rPr>
        <w:t xml:space="preserve"> technical background, as well as be comfortable with the technical aspects of how file systems operate. You will be diving deeply into file </w:t>
      </w:r>
      <w:r w:rsidR="0064249D">
        <w:rPr>
          <w:rFonts w:ascii="TimesNewRomanPSMT" w:hAnsi="TimesNewRomanPSMT" w:cs="TimesNewRomanPSMT"/>
          <w:color w:val="000000"/>
        </w:rPr>
        <w:t>system</w:t>
      </w:r>
      <w:r>
        <w:rPr>
          <w:rFonts w:ascii="TimesNewRomanPSMT" w:hAnsi="TimesNewRomanPSMT" w:cs="TimesNewRomanPSMT"/>
          <w:color w:val="000000"/>
        </w:rPr>
        <w:t xml:space="preserve"> structures.</w:t>
      </w:r>
    </w:p>
    <w:p w:rsidR="00182E3B" w:rsidRPr="00295A98" w:rsidRDefault="000836BD" w:rsidP="0092404F">
      <w:pPr>
        <w:pStyle w:val="Heading1"/>
        <w:tabs>
          <w:tab w:val="num" w:pos="0pt"/>
        </w:tabs>
        <w:spacing w:after="6pt"/>
        <w:ind w:start="21.60pt" w:hanging="21.60pt"/>
      </w:pPr>
      <w:r>
        <w:t>I</w:t>
      </w:r>
      <w:r w:rsidR="0092404F">
        <w:t xml:space="preserve">V. </w:t>
      </w:r>
      <w:r w:rsidR="00182E3B" w:rsidRPr="00295A98">
        <w:t>REQUIRED TEXTS AND MATERIALS</w:t>
      </w:r>
    </w:p>
    <w:p w:rsidR="00D04D58" w:rsidRDefault="00D04D58" w:rsidP="00D04D58">
      <w:pPr>
        <w:pStyle w:val="NormalWeb"/>
        <w:rPr>
          <w:lang w:eastAsia="en-US"/>
        </w:rPr>
      </w:pPr>
      <w:r>
        <w:t>It is very important you establish your Lab account in the "Navigate 2" environment during the first few days of this course.  I've given you two weeks to establish your lab account and complete Lab 01.  As you know, our textbook/lab combo is:</w:t>
      </w:r>
    </w:p>
    <w:p w:rsidR="000F0C09" w:rsidRDefault="000F0C09" w:rsidP="00D04D58">
      <w:pPr>
        <w:pStyle w:val="NormalWeb"/>
        <w:spacing w:before="0pt" w:after="0pt"/>
        <w:ind w:start="36pt"/>
        <w:rPr>
          <w:rStyle w:val="Strong"/>
        </w:rPr>
      </w:pPr>
    </w:p>
    <w:p w:rsidR="00D04D58" w:rsidRDefault="00D04D58" w:rsidP="00D04D58">
      <w:pPr>
        <w:pStyle w:val="NormalWeb"/>
        <w:spacing w:before="0pt" w:after="0pt"/>
        <w:ind w:start="36pt"/>
      </w:pPr>
      <w:r>
        <w:rPr>
          <w:rStyle w:val="Strong"/>
        </w:rPr>
        <w:lastRenderedPageBreak/>
        <w:t>System Forensics, Investigation, and Response (</w:t>
      </w:r>
      <w:proofErr w:type="spellStart"/>
      <w:r>
        <w:rPr>
          <w:rStyle w:val="Strong"/>
        </w:rPr>
        <w:t>Easttom</w:t>
      </w:r>
      <w:proofErr w:type="spellEnd"/>
      <w:r>
        <w:rPr>
          <w:rStyle w:val="Strong"/>
        </w:rPr>
        <w:t xml:space="preserve">) </w:t>
      </w:r>
      <w:r>
        <w:rPr>
          <w:rStyle w:val="Emphasis"/>
          <w:b/>
          <w:bCs/>
        </w:rPr>
        <w:t>3</w:t>
      </w:r>
      <w:proofErr w:type="gramStart"/>
      <w:r>
        <w:rPr>
          <w:rStyle w:val="Emphasis"/>
          <w:b/>
          <w:bCs/>
          <w:vertAlign w:val="superscript"/>
        </w:rPr>
        <w:t xml:space="preserve">rd </w:t>
      </w:r>
      <w:r>
        <w:rPr>
          <w:rStyle w:val="Emphasis"/>
          <w:b/>
          <w:bCs/>
        </w:rPr>
        <w:t> edition</w:t>
      </w:r>
      <w:proofErr w:type="gramEnd"/>
      <w:r>
        <w:rPr>
          <w:rStyle w:val="Emphasis"/>
          <w:b/>
          <w:bCs/>
        </w:rPr>
        <w:t xml:space="preserve"> book,</w:t>
      </w:r>
    </w:p>
    <w:p w:rsidR="00D04D58" w:rsidRDefault="00D04D58" w:rsidP="00D04D58">
      <w:pPr>
        <w:pStyle w:val="NormalWeb"/>
        <w:spacing w:before="0pt" w:after="0pt"/>
        <w:ind w:start="36pt"/>
      </w:pPr>
      <w:r>
        <w:rPr>
          <w:rStyle w:val="Emphasis"/>
          <w:b/>
          <w:bCs/>
        </w:rPr>
        <w:t xml:space="preserve">ISSA 3.0 Lab Environment via </w:t>
      </w:r>
      <w:proofErr w:type="spellStart"/>
      <w:r>
        <w:rPr>
          <w:rStyle w:val="Emphasis"/>
          <w:b/>
          <w:bCs/>
        </w:rPr>
        <w:t>Toolwire</w:t>
      </w:r>
      <w:proofErr w:type="spellEnd"/>
      <w:r>
        <w:rPr>
          <w:rStyle w:val="Emphasis"/>
          <w:b/>
          <w:bCs/>
        </w:rPr>
        <w:t xml:space="preserve"> Voucher Code</w:t>
      </w:r>
    </w:p>
    <w:p w:rsidR="00D04D58" w:rsidRDefault="00D04D58" w:rsidP="00D04D58">
      <w:pPr>
        <w:pStyle w:val="NormalWeb"/>
        <w:spacing w:before="0pt" w:after="0pt"/>
        <w:ind w:start="36pt"/>
      </w:pPr>
      <w:r>
        <w:rPr>
          <w:rStyle w:val="Strong"/>
        </w:rPr>
        <w:t>Print Bundle Text and Lab – ISBN: 9781284121841</w:t>
      </w:r>
    </w:p>
    <w:p w:rsidR="00D04D58" w:rsidRDefault="00D04D58" w:rsidP="00D04D58">
      <w:pPr>
        <w:pStyle w:val="NormalWeb"/>
        <w:spacing w:before="0pt" w:after="0pt"/>
        <w:ind w:start="36pt"/>
      </w:pPr>
      <w:r>
        <w:rPr>
          <w:rStyle w:val="Strong"/>
        </w:rPr>
        <w:t xml:space="preserve">NOTE: </w:t>
      </w:r>
      <w:r>
        <w:rPr>
          <w:rStyle w:val="Strong"/>
          <w:color w:val="FF0000"/>
        </w:rPr>
        <w:t>Our "Course ID" is 3A33A9</w:t>
      </w:r>
      <w:r>
        <w:rPr>
          <w:rStyle w:val="Strong"/>
        </w:rPr>
        <w:t>.  You will need this enroll in our class lab.</w:t>
      </w:r>
    </w:p>
    <w:p w:rsidR="000836BD" w:rsidRPr="00563604" w:rsidRDefault="00D04D58" w:rsidP="00563604">
      <w:pPr>
        <w:pStyle w:val="NormalWeb"/>
      </w:pPr>
      <w:r>
        <w:t xml:space="preserve">Lab Access must be purchased.  In the </w:t>
      </w:r>
      <w:r w:rsidRPr="009F4B85">
        <w:rPr>
          <w:b/>
        </w:rPr>
        <w:t>Getting Started</w:t>
      </w:r>
      <w:r>
        <w:t xml:space="preserve"> section of Canvas I uploaded an </w:t>
      </w:r>
      <w:r w:rsidRPr="00D04D58">
        <w:rPr>
          <w:rStyle w:val="instructurefileholder"/>
          <w:b/>
          <w:bCs/>
        </w:rPr>
        <w:t>easy-to-follow guide</w:t>
      </w:r>
      <w:r>
        <w:rPr>
          <w:b/>
          <w:bCs/>
          <w:noProof/>
          <w:color w:val="0000FF"/>
        </w:rPr>
        <w:t xml:space="preserve"> </w:t>
      </w:r>
      <w:r>
        <w:t xml:space="preserve">on how students may purchase and set up the Lab.  If you need </w:t>
      </w:r>
      <w:r w:rsidRPr="00D04D58">
        <w:rPr>
          <w:rStyle w:val="Strong"/>
        </w:rPr>
        <w:t>Technical Support</w:t>
      </w:r>
      <w:r w:rsidRPr="00D04D58">
        <w:rPr>
          <w:noProof/>
        </w:rPr>
        <w:t xml:space="preserve"> </w:t>
      </w:r>
      <w:r>
        <w:t xml:space="preserve">for the ISSA series and Virtual Security Cloud Labs, call 1-866-601-4525 or email </w:t>
      </w:r>
      <w:hyperlink r:id="rId9" w:history="1">
        <w:r>
          <w:rPr>
            <w:rStyle w:val="Hyperlink"/>
          </w:rPr>
          <w:t>ISSAsupport@jblearning.com</w:t>
        </w:r>
      </w:hyperlink>
      <w:r>
        <w:t>.</w:t>
      </w:r>
    </w:p>
    <w:p w:rsidR="000836BD" w:rsidRDefault="000836BD" w:rsidP="00D04D58">
      <w:pPr>
        <w:pStyle w:val="Heading1"/>
        <w:rPr>
          <w:rFonts w:ascii="TimesNewRomanPSMT" w:hAnsi="TimesNewRomanPSMT" w:cs="TimesNewRomanPSMT"/>
          <w:color w:val="FF0000"/>
        </w:rPr>
      </w:pPr>
      <w:r>
        <w:t>V. R</w:t>
      </w:r>
      <w:r w:rsidR="00D04D58">
        <w:t>EQUIRED SOFTWARE</w:t>
      </w:r>
      <w:r>
        <w:t xml:space="preserve"> </w:t>
      </w:r>
    </w:p>
    <w:p w:rsidR="000836BD" w:rsidRPr="00A67522" w:rsidRDefault="000836BD" w:rsidP="00A67522">
      <w:pPr>
        <w:pStyle w:val="ListParagraph"/>
        <w:numPr>
          <w:ilvl w:val="0"/>
          <w:numId w:val="21"/>
        </w:numPr>
        <w:autoSpaceDE w:val="0"/>
        <w:autoSpaceDN w:val="0"/>
        <w:adjustRightInd w:val="0"/>
        <w:rPr>
          <w:rFonts w:ascii="TimesNewRomanPSMT" w:hAnsi="TimesNewRomanPSMT" w:cs="TimesNewRomanPSMT"/>
        </w:rPr>
      </w:pPr>
      <w:r w:rsidRPr="00A67522">
        <w:rPr>
          <w:rFonts w:ascii="TimesNewRomanPSMT" w:hAnsi="TimesNewRomanPSMT" w:cs="TimesNewRomanPSMT"/>
        </w:rPr>
        <w:t>Web browser</w:t>
      </w:r>
    </w:p>
    <w:p w:rsidR="000836BD" w:rsidRPr="00A67522" w:rsidRDefault="000836BD" w:rsidP="00A67522">
      <w:pPr>
        <w:pStyle w:val="ListParagraph"/>
        <w:numPr>
          <w:ilvl w:val="0"/>
          <w:numId w:val="21"/>
        </w:numPr>
        <w:autoSpaceDE w:val="0"/>
        <w:autoSpaceDN w:val="0"/>
        <w:adjustRightInd w:val="0"/>
        <w:rPr>
          <w:rFonts w:ascii="TimesNewRomanPSMT" w:hAnsi="TimesNewRomanPSMT" w:cs="TimesNewRomanPSMT"/>
        </w:rPr>
      </w:pPr>
      <w:r w:rsidRPr="00A67522">
        <w:rPr>
          <w:rFonts w:ascii="TimesNewRomanPSMT" w:hAnsi="TimesNewRomanPSMT" w:cs="TimesNewRomanPSMT"/>
        </w:rPr>
        <w:t>Word processor</w:t>
      </w:r>
    </w:p>
    <w:p w:rsidR="000836BD" w:rsidRPr="00A67522" w:rsidRDefault="000836BD" w:rsidP="00A67522">
      <w:pPr>
        <w:pStyle w:val="ListParagraph"/>
        <w:numPr>
          <w:ilvl w:val="0"/>
          <w:numId w:val="21"/>
        </w:numPr>
        <w:autoSpaceDE w:val="0"/>
        <w:autoSpaceDN w:val="0"/>
        <w:adjustRightInd w:val="0"/>
        <w:rPr>
          <w:rFonts w:ascii="TimesNewRomanPSMT" w:hAnsi="TimesNewRomanPSMT" w:cs="TimesNewRomanPSMT"/>
        </w:rPr>
      </w:pPr>
      <w:r w:rsidRPr="00A67522">
        <w:rPr>
          <w:rFonts w:ascii="TimesNewRomanPSMT" w:hAnsi="TimesNewRomanPSMT" w:cs="TimesNewRomanPSMT"/>
        </w:rPr>
        <w:t>You may find a spreadsheet useful.</w:t>
      </w:r>
    </w:p>
    <w:p w:rsidR="0076272D" w:rsidRPr="005154D0" w:rsidRDefault="000836BD" w:rsidP="005154D0">
      <w:pPr>
        <w:pStyle w:val="ListParagraph"/>
        <w:numPr>
          <w:ilvl w:val="0"/>
          <w:numId w:val="21"/>
        </w:numPr>
        <w:rPr>
          <w:rFonts w:ascii="TimesNewRomanPSMT" w:hAnsi="TimesNewRomanPSMT" w:cs="TimesNewRomanPSMT"/>
        </w:rPr>
      </w:pPr>
      <w:r w:rsidRPr="00A67522">
        <w:rPr>
          <w:rFonts w:ascii="TimesNewRomanPSMT" w:hAnsi="TimesNewRomanPSMT" w:cs="TimesNewRomanPSMT"/>
        </w:rPr>
        <w:t xml:space="preserve">Any other tools you may find useful for analysis of files. If you are capable of programming, you are welcome to create custom tools and applications to assist your analyses. Programming is not </w:t>
      </w:r>
      <w:proofErr w:type="gramStart"/>
      <w:r w:rsidRPr="00A67522">
        <w:rPr>
          <w:rFonts w:ascii="TimesNewRomanPSMT" w:hAnsi="TimesNewRomanPSMT" w:cs="TimesNewRomanPSMT"/>
        </w:rPr>
        <w:t>necessary</w:t>
      </w:r>
      <w:proofErr w:type="gramEnd"/>
      <w:r w:rsidR="00A67522">
        <w:rPr>
          <w:rFonts w:ascii="TimesNewRomanPSMT" w:hAnsi="TimesNewRomanPSMT" w:cs="TimesNewRomanPSMT"/>
        </w:rPr>
        <w:t xml:space="preserve"> </w:t>
      </w:r>
      <w:r w:rsidRPr="00A67522">
        <w:rPr>
          <w:rFonts w:ascii="TimesNewRomanPSMT" w:hAnsi="TimesNewRomanPSMT" w:cs="TimesNewRomanPSMT"/>
        </w:rPr>
        <w:t xml:space="preserve">but </w:t>
      </w:r>
      <w:r w:rsidR="00A67522">
        <w:rPr>
          <w:rFonts w:ascii="TimesNewRomanPSMT" w:hAnsi="TimesNewRomanPSMT" w:cs="TimesNewRomanPSMT"/>
        </w:rPr>
        <w:t xml:space="preserve">it </w:t>
      </w:r>
      <w:r w:rsidRPr="00A67522">
        <w:rPr>
          <w:rFonts w:ascii="TimesNewRomanPSMT" w:hAnsi="TimesNewRomanPSMT" w:cs="TimesNewRomanPSMT"/>
        </w:rPr>
        <w:t>could be helpful.</w:t>
      </w:r>
    </w:p>
    <w:p w:rsidR="00182E3B" w:rsidRPr="00295A98" w:rsidRDefault="0092404F" w:rsidP="0092404F">
      <w:pPr>
        <w:pStyle w:val="Heading1"/>
        <w:tabs>
          <w:tab w:val="num" w:pos="0pt"/>
        </w:tabs>
        <w:spacing w:after="6pt"/>
        <w:ind w:start="21.60pt" w:hanging="21.60pt"/>
      </w:pPr>
      <w:r>
        <w:t xml:space="preserve">VI. </w:t>
      </w:r>
      <w:r w:rsidR="00182E3B" w:rsidRPr="00295A98">
        <w:t>COURSE REQUIREMENTS AND POLICIES</w:t>
      </w:r>
    </w:p>
    <w:p w:rsidR="00C459D8" w:rsidRDefault="00C459D8" w:rsidP="00A44E1F">
      <w:pPr>
        <w:pStyle w:val="NormalWeb"/>
        <w:numPr>
          <w:ilvl w:val="0"/>
          <w:numId w:val="18"/>
        </w:numPr>
        <w:tabs>
          <w:tab w:val="start" w:pos="18pt"/>
        </w:tabs>
        <w:spacing w:before="5pt" w:after="5pt"/>
        <w:rPr>
          <w:rFonts w:eastAsia="SimSun"/>
        </w:rPr>
      </w:pPr>
      <w:r>
        <w:rPr>
          <w:rFonts w:eastAsia="SimSun"/>
        </w:rPr>
        <w:t xml:space="preserve">This is course is delivered in </w:t>
      </w:r>
      <w:r w:rsidRPr="00A44E1F">
        <w:rPr>
          <w:rFonts w:eastAsia="SimSun"/>
          <w:b/>
        </w:rPr>
        <w:t>two</w:t>
      </w:r>
      <w:r w:rsidR="00A44E1F" w:rsidRPr="00A44E1F">
        <w:rPr>
          <w:rFonts w:eastAsia="SimSun"/>
          <w:b/>
        </w:rPr>
        <w:t>-</w:t>
      </w:r>
      <w:r w:rsidRPr="00A44E1F">
        <w:rPr>
          <w:rFonts w:eastAsia="SimSun"/>
          <w:b/>
        </w:rPr>
        <w:t>week blocks</w:t>
      </w:r>
      <w:r>
        <w:rPr>
          <w:rFonts w:eastAsia="SimSun"/>
        </w:rPr>
        <w:t xml:space="preserve">. This means you have </w:t>
      </w:r>
      <w:r w:rsidRPr="00A44E1F">
        <w:rPr>
          <w:rFonts w:eastAsia="SimSun"/>
          <w:b/>
        </w:rPr>
        <w:t>two weeks</w:t>
      </w:r>
      <w:r>
        <w:rPr>
          <w:rFonts w:eastAsia="SimSun"/>
        </w:rPr>
        <w:t xml:space="preserve"> to complete </w:t>
      </w:r>
      <w:r w:rsidRPr="00A44E1F">
        <w:rPr>
          <w:rFonts w:eastAsia="SimSun"/>
          <w:b/>
        </w:rPr>
        <w:t>two weeks</w:t>
      </w:r>
      <w:r>
        <w:rPr>
          <w:rFonts w:eastAsia="SimSun"/>
        </w:rPr>
        <w:t xml:space="preserve"> of work. You</w:t>
      </w:r>
      <w:r w:rsidRPr="00B72FA6">
        <w:rPr>
          <w:rFonts w:eastAsia="SimSun"/>
        </w:rPr>
        <w:t xml:space="preserve"> are expected to read each assignment</w:t>
      </w:r>
      <w:r>
        <w:rPr>
          <w:rFonts w:eastAsia="SimSun"/>
        </w:rPr>
        <w:t>/lab</w:t>
      </w:r>
      <w:r w:rsidRPr="00B72FA6">
        <w:rPr>
          <w:rFonts w:eastAsia="SimSun"/>
        </w:rPr>
        <w:t xml:space="preserve"> description thoroughly and complete </w:t>
      </w:r>
      <w:r>
        <w:rPr>
          <w:rFonts w:eastAsia="SimSun"/>
        </w:rPr>
        <w:t>them</w:t>
      </w:r>
      <w:r w:rsidRPr="00B72FA6">
        <w:rPr>
          <w:rFonts w:eastAsia="SimSun"/>
        </w:rPr>
        <w:t xml:space="preserve"> </w:t>
      </w:r>
      <w:r>
        <w:rPr>
          <w:rFonts w:eastAsia="SimSun"/>
        </w:rPr>
        <w:t xml:space="preserve">by </w:t>
      </w:r>
      <w:r w:rsidRPr="00A44E1F">
        <w:rPr>
          <w:rFonts w:eastAsia="SimSun"/>
        </w:rPr>
        <w:t>11:59 EST</w:t>
      </w:r>
      <w:r>
        <w:rPr>
          <w:rFonts w:eastAsia="SimSun"/>
        </w:rPr>
        <w:t xml:space="preserve"> on the date they are due</w:t>
      </w:r>
      <w:r w:rsidRPr="00B72FA6">
        <w:rPr>
          <w:rFonts w:eastAsia="SimSun"/>
        </w:rPr>
        <w:t xml:space="preserve">. </w:t>
      </w:r>
    </w:p>
    <w:p w:rsidR="00A44E1F" w:rsidRPr="00C459D8" w:rsidRDefault="00A44E1F" w:rsidP="00A44E1F">
      <w:pPr>
        <w:pStyle w:val="NormalWeb"/>
        <w:numPr>
          <w:ilvl w:val="0"/>
          <w:numId w:val="18"/>
        </w:numPr>
        <w:tabs>
          <w:tab w:val="start" w:pos="18pt"/>
        </w:tabs>
        <w:spacing w:before="5pt" w:after="5pt"/>
        <w:rPr>
          <w:rFonts w:eastAsia="SimSun"/>
        </w:rPr>
      </w:pPr>
      <w:r>
        <w:rPr>
          <w:rFonts w:eastAsia="SimSun"/>
        </w:rPr>
        <w:t xml:space="preserve">Because of the flexibility afforded by the two-week block approach, </w:t>
      </w:r>
      <w:r w:rsidRPr="00A44E1F">
        <w:rPr>
          <w:rFonts w:eastAsia="SimSun"/>
          <w:b/>
          <w:u w:val="single"/>
        </w:rPr>
        <w:t>late assignments will not be accepted.</w:t>
      </w:r>
      <w:r>
        <w:rPr>
          <w:rFonts w:eastAsia="SimSun"/>
        </w:rPr>
        <w:t xml:space="preserve">  Two weeks should accommodate sicknesses and most family emergencies.</w:t>
      </w:r>
    </w:p>
    <w:p w:rsidR="0001676C" w:rsidRPr="0001676C" w:rsidRDefault="0001676C" w:rsidP="00A44E1F">
      <w:pPr>
        <w:pStyle w:val="NormalWeb"/>
        <w:numPr>
          <w:ilvl w:val="0"/>
          <w:numId w:val="18"/>
        </w:numPr>
        <w:tabs>
          <w:tab w:val="start" w:pos="18pt"/>
        </w:tabs>
        <w:spacing w:before="5pt" w:after="5pt"/>
        <w:rPr>
          <w:rFonts w:eastAsia="SimSun"/>
        </w:rPr>
      </w:pPr>
      <w:r>
        <w:rPr>
          <w:rFonts w:eastAsia="SimSun"/>
        </w:rPr>
        <w:t>There are</w:t>
      </w:r>
      <w:r w:rsidRPr="0001676C">
        <w:rPr>
          <w:rFonts w:eastAsia="SimSun"/>
        </w:rPr>
        <w:t xml:space="preserve"> weekly </w:t>
      </w:r>
      <w:r w:rsidR="00A30DD7">
        <w:rPr>
          <w:rFonts w:eastAsia="SimSun"/>
        </w:rPr>
        <w:t xml:space="preserve">assignments </w:t>
      </w:r>
      <w:r w:rsidR="00C459D8">
        <w:rPr>
          <w:rFonts w:eastAsia="SimSun"/>
        </w:rPr>
        <w:t xml:space="preserve">that include readings, discussions, and labs. In addition, you will complete one research paper and one exam report package.  </w:t>
      </w:r>
      <w:r w:rsidRPr="00A44E1F">
        <w:rPr>
          <w:rFonts w:eastAsia="SimSun"/>
          <w:b/>
        </w:rPr>
        <w:t xml:space="preserve">All </w:t>
      </w:r>
      <w:r w:rsidR="00C459D8" w:rsidRPr="00A44E1F">
        <w:rPr>
          <w:rFonts w:eastAsia="SimSun"/>
          <w:b/>
        </w:rPr>
        <w:t>assignments</w:t>
      </w:r>
      <w:r w:rsidRPr="00A44E1F">
        <w:rPr>
          <w:rFonts w:eastAsia="SimSun"/>
          <w:b/>
        </w:rPr>
        <w:t xml:space="preserve"> must be submitted as per the assignment instructions</w:t>
      </w:r>
      <w:r w:rsidR="00C459D8" w:rsidRPr="00A44E1F">
        <w:rPr>
          <w:rFonts w:eastAsia="SimSun"/>
          <w:b/>
        </w:rPr>
        <w:t xml:space="preserve"> in Canvas</w:t>
      </w:r>
      <w:r w:rsidRPr="00A44E1F">
        <w:rPr>
          <w:rFonts w:eastAsia="SimSun"/>
          <w:b/>
        </w:rPr>
        <w:t>.</w:t>
      </w:r>
      <w:r w:rsidRPr="0001676C">
        <w:rPr>
          <w:rFonts w:eastAsia="SimSun"/>
        </w:rPr>
        <w:t xml:space="preserve"> </w:t>
      </w:r>
    </w:p>
    <w:p w:rsidR="00AC5843" w:rsidRPr="00B72FA6" w:rsidRDefault="00AC5843" w:rsidP="00A44E1F">
      <w:pPr>
        <w:pStyle w:val="NormalWeb"/>
        <w:numPr>
          <w:ilvl w:val="0"/>
          <w:numId w:val="18"/>
        </w:numPr>
        <w:tabs>
          <w:tab w:val="start" w:pos="18pt"/>
        </w:tabs>
        <w:spacing w:before="5pt" w:after="5pt"/>
        <w:rPr>
          <w:rFonts w:eastAsia="SimSun"/>
        </w:rPr>
      </w:pPr>
      <w:r w:rsidRPr="00A44E1F">
        <w:rPr>
          <w:rFonts w:eastAsia="SimSun"/>
          <w:u w:val="single"/>
        </w:rPr>
        <w:t>Students who are having difficulties should contact the instructor early in the semester</w:t>
      </w:r>
      <w:r w:rsidRPr="00A44E1F">
        <w:rPr>
          <w:rFonts w:eastAsia="SimSun"/>
        </w:rPr>
        <w:t>.</w:t>
      </w:r>
      <w:r>
        <w:rPr>
          <w:rFonts w:eastAsia="SimSun"/>
        </w:rPr>
        <w:t xml:space="preserve"> </w:t>
      </w:r>
    </w:p>
    <w:p w:rsidR="00F400BF" w:rsidRPr="00F400BF" w:rsidRDefault="00F400BF" w:rsidP="00A44E1F">
      <w:pPr>
        <w:pStyle w:val="NormalWeb"/>
        <w:numPr>
          <w:ilvl w:val="0"/>
          <w:numId w:val="18"/>
        </w:numPr>
        <w:tabs>
          <w:tab w:val="start" w:pos="18pt"/>
        </w:tabs>
        <w:spacing w:before="5pt" w:after="5pt"/>
        <w:rPr>
          <w:rFonts w:eastAsia="SimSun"/>
        </w:rPr>
      </w:pPr>
      <w:r w:rsidRPr="00F400BF">
        <w:rPr>
          <w:rFonts w:eastAsia="SimSun"/>
        </w:rPr>
        <w:t xml:space="preserve">Students are encouraged to </w:t>
      </w:r>
      <w:r w:rsidRPr="00A44E1F">
        <w:rPr>
          <w:rFonts w:eastAsia="SimSun"/>
          <w:b/>
        </w:rPr>
        <w:t>discuss course topics with other classmates</w:t>
      </w:r>
      <w:r w:rsidRPr="00F400BF">
        <w:rPr>
          <w:rFonts w:eastAsia="SimSun"/>
        </w:rPr>
        <w:t xml:space="preserve">.  However, the </w:t>
      </w:r>
      <w:r w:rsidR="00A44E1F">
        <w:rPr>
          <w:rFonts w:eastAsia="SimSun"/>
        </w:rPr>
        <w:t>assignments</w:t>
      </w:r>
      <w:r w:rsidRPr="00F400BF">
        <w:rPr>
          <w:rFonts w:eastAsia="SimSun"/>
        </w:rPr>
        <w:t xml:space="preserve"> you submit must be your own work. Students may not exchange answers for any graded assignments.</w:t>
      </w:r>
      <w:r w:rsidR="007E12EF">
        <w:rPr>
          <w:rFonts w:eastAsia="SimSun"/>
        </w:rPr>
        <w:t xml:space="preserve"> Any </w:t>
      </w:r>
      <w:r w:rsidR="00413738">
        <w:rPr>
          <w:rFonts w:eastAsia="SimSun"/>
        </w:rPr>
        <w:t>work</w:t>
      </w:r>
      <w:r w:rsidR="007E12EF">
        <w:rPr>
          <w:rFonts w:eastAsia="SimSun"/>
        </w:rPr>
        <w:t xml:space="preserve"> that shares the same structure and exhibits the same errors as another student will be considered copying. </w:t>
      </w:r>
    </w:p>
    <w:p w:rsidR="00A44E1F" w:rsidRPr="005454DC" w:rsidRDefault="00F400BF" w:rsidP="00A44E1F">
      <w:pPr>
        <w:pStyle w:val="NormalWeb"/>
        <w:numPr>
          <w:ilvl w:val="0"/>
          <w:numId w:val="18"/>
        </w:numPr>
        <w:tabs>
          <w:tab w:val="start" w:pos="18pt"/>
        </w:tabs>
        <w:spacing w:before="5pt" w:after="5pt"/>
        <w:rPr>
          <w:rFonts w:eastAsia="SimSun"/>
        </w:rPr>
      </w:pPr>
      <w:r w:rsidRPr="00A502D6">
        <w:rPr>
          <w:rFonts w:eastAsia="SimSun"/>
        </w:rPr>
        <w:t xml:space="preserve">New material may be </w:t>
      </w:r>
      <w:r w:rsidR="00A44E1F" w:rsidRPr="00A502D6">
        <w:rPr>
          <w:rFonts w:eastAsia="SimSun"/>
        </w:rPr>
        <w:t>added,</w:t>
      </w:r>
      <w:r w:rsidRPr="00A502D6">
        <w:rPr>
          <w:rFonts w:eastAsia="SimSun"/>
        </w:rPr>
        <w:t xml:space="preserve"> or listed material eliminated depending on the progress made in the c</w:t>
      </w:r>
      <w:r w:rsidR="00A44E1F">
        <w:rPr>
          <w:rFonts w:eastAsia="SimSun"/>
        </w:rPr>
        <w:t xml:space="preserve">ourse. </w:t>
      </w:r>
      <w:r w:rsidR="00A44E1F" w:rsidRPr="00A44E1F">
        <w:rPr>
          <w:rFonts w:eastAsia="SimSun"/>
        </w:rPr>
        <w:t>It is the student’s responsibility to consult the Canvas “</w:t>
      </w:r>
      <w:r w:rsidR="00A44E1F" w:rsidRPr="00A44E1F">
        <w:rPr>
          <w:rFonts w:eastAsia="SimSun"/>
          <w:b/>
        </w:rPr>
        <w:t>Course Announcements</w:t>
      </w:r>
      <w:r w:rsidR="00A44E1F" w:rsidRPr="00A44E1F">
        <w:rPr>
          <w:rFonts w:eastAsia="SimSun"/>
        </w:rPr>
        <w:t>” regularly.</w:t>
      </w:r>
    </w:p>
    <w:p w:rsidR="00A502D6" w:rsidRDefault="00A502D6" w:rsidP="00A44E1F">
      <w:pPr>
        <w:pStyle w:val="NormalWeb"/>
        <w:numPr>
          <w:ilvl w:val="0"/>
          <w:numId w:val="18"/>
        </w:numPr>
        <w:tabs>
          <w:tab w:val="start" w:pos="18pt"/>
        </w:tabs>
        <w:spacing w:before="5pt" w:after="5pt"/>
        <w:rPr>
          <w:rFonts w:eastAsia="SimSun"/>
        </w:rPr>
      </w:pPr>
      <w:r w:rsidRPr="00A502D6">
        <w:rPr>
          <w:rFonts w:eastAsia="SimSun"/>
        </w:rPr>
        <w:t xml:space="preserve">The final grade is calculated based on the total value of all </w:t>
      </w:r>
      <w:r w:rsidR="00D50C9B">
        <w:rPr>
          <w:rFonts w:eastAsia="SimSun"/>
        </w:rPr>
        <w:t xml:space="preserve">discussions, </w:t>
      </w:r>
      <w:r w:rsidR="00413738">
        <w:rPr>
          <w:rFonts w:eastAsia="SimSun"/>
        </w:rPr>
        <w:t>labs</w:t>
      </w:r>
      <w:r w:rsidR="00B27473">
        <w:rPr>
          <w:rFonts w:eastAsia="SimSun"/>
        </w:rPr>
        <w:t xml:space="preserve">, </w:t>
      </w:r>
      <w:r w:rsidR="005454DC">
        <w:rPr>
          <w:rFonts w:eastAsia="SimSun"/>
        </w:rPr>
        <w:t>discussio</w:t>
      </w:r>
      <w:r w:rsidR="00693BE0">
        <w:rPr>
          <w:rFonts w:eastAsia="SimSun"/>
        </w:rPr>
        <w:t>ns,</w:t>
      </w:r>
      <w:r w:rsidR="00557121">
        <w:rPr>
          <w:rFonts w:eastAsia="SimSun"/>
        </w:rPr>
        <w:t xml:space="preserve"> and </w:t>
      </w:r>
      <w:r w:rsidR="00413738">
        <w:rPr>
          <w:rFonts w:eastAsia="SimSun"/>
        </w:rPr>
        <w:t>papers</w:t>
      </w:r>
      <w:r w:rsidR="00B27473">
        <w:rPr>
          <w:rFonts w:eastAsia="SimSun"/>
        </w:rPr>
        <w:t xml:space="preserve">, as indicated in </w:t>
      </w:r>
      <w:r w:rsidR="00557121">
        <w:rPr>
          <w:rFonts w:eastAsia="SimSun"/>
        </w:rPr>
        <w:t xml:space="preserve">Section </w:t>
      </w:r>
      <w:r w:rsidR="005F024C">
        <w:rPr>
          <w:rFonts w:eastAsia="SimSun"/>
        </w:rPr>
        <w:t>IX</w:t>
      </w:r>
      <w:r w:rsidR="00557121">
        <w:rPr>
          <w:rFonts w:eastAsia="SimSun"/>
        </w:rPr>
        <w:t xml:space="preserve"> </w:t>
      </w:r>
      <w:r w:rsidR="00B27473">
        <w:rPr>
          <w:rFonts w:eastAsia="SimSun"/>
        </w:rPr>
        <w:t>below</w:t>
      </w:r>
      <w:r w:rsidRPr="00A502D6">
        <w:rPr>
          <w:rFonts w:eastAsia="SimSun"/>
        </w:rPr>
        <w:t xml:space="preserve">. </w:t>
      </w:r>
    </w:p>
    <w:p w:rsidR="005454DC" w:rsidRPr="005454DC" w:rsidRDefault="00693BE0" w:rsidP="00A44E1F">
      <w:pPr>
        <w:pStyle w:val="NormalWeb"/>
        <w:numPr>
          <w:ilvl w:val="0"/>
          <w:numId w:val="18"/>
        </w:numPr>
        <w:tabs>
          <w:tab w:val="start" w:pos="18pt"/>
        </w:tabs>
        <w:spacing w:before="5pt" w:after="5pt"/>
        <w:rPr>
          <w:rFonts w:eastAsia="SimSun"/>
        </w:rPr>
      </w:pPr>
      <w:r>
        <w:t>Per the graduate catalog, a</w:t>
      </w:r>
      <w:r w:rsidR="005454DC">
        <w:t xml:space="preserve"> student may not do additional work or repeat an examination to raise a grade.</w:t>
      </w:r>
    </w:p>
    <w:p w:rsidR="00A502D6" w:rsidRDefault="00A502D6" w:rsidP="00A44E1F">
      <w:pPr>
        <w:pStyle w:val="NormalWeb"/>
        <w:numPr>
          <w:ilvl w:val="0"/>
          <w:numId w:val="18"/>
        </w:numPr>
        <w:tabs>
          <w:tab w:val="start" w:pos="18pt"/>
        </w:tabs>
        <w:spacing w:before="5pt" w:after="5pt"/>
        <w:rPr>
          <w:rFonts w:eastAsia="SimSun"/>
        </w:rPr>
      </w:pPr>
      <w:r w:rsidRPr="00A502D6">
        <w:rPr>
          <w:rFonts w:eastAsia="SimSun"/>
        </w:rPr>
        <w:t xml:space="preserve">Plagiarism, </w:t>
      </w:r>
      <w:r w:rsidR="00426EDE">
        <w:rPr>
          <w:rFonts w:eastAsia="SimSun"/>
        </w:rPr>
        <w:t xml:space="preserve">copying, </w:t>
      </w:r>
      <w:r w:rsidRPr="00A502D6">
        <w:rPr>
          <w:rFonts w:eastAsia="SimSun"/>
        </w:rPr>
        <w:t>cheating and copyright infringement will not be tolerated in this class.  Ev</w:t>
      </w:r>
      <w:r w:rsidR="00714204">
        <w:rPr>
          <w:rFonts w:eastAsia="SimSun"/>
        </w:rPr>
        <w:t>i</w:t>
      </w:r>
      <w:r w:rsidRPr="00A502D6">
        <w:rPr>
          <w:rFonts w:eastAsia="SimSun"/>
        </w:rPr>
        <w:t>dence of academic dishonesty of any type, including copying information</w:t>
      </w:r>
      <w:r w:rsidR="00F400BF">
        <w:rPr>
          <w:rFonts w:eastAsia="SimSun"/>
        </w:rPr>
        <w:t xml:space="preserve"> </w:t>
      </w:r>
      <w:r w:rsidRPr="00A502D6">
        <w:rPr>
          <w:rFonts w:eastAsia="SimSun"/>
        </w:rPr>
        <w:t xml:space="preserve">verbatim from </w:t>
      </w:r>
      <w:r w:rsidRPr="00A502D6">
        <w:rPr>
          <w:rFonts w:eastAsia="SimSun"/>
        </w:rPr>
        <w:lastRenderedPageBreak/>
        <w:t xml:space="preserve">other sources, </w:t>
      </w:r>
      <w:r w:rsidR="00426EDE">
        <w:rPr>
          <w:rFonts w:eastAsia="SimSun"/>
        </w:rPr>
        <w:t xml:space="preserve">including other students, </w:t>
      </w:r>
      <w:r w:rsidRPr="00A502D6">
        <w:rPr>
          <w:rFonts w:eastAsia="SimSun"/>
        </w:rPr>
        <w:t>will result in 0 points for the</w:t>
      </w:r>
      <w:r w:rsidR="00557121">
        <w:rPr>
          <w:rFonts w:eastAsia="SimSun"/>
        </w:rPr>
        <w:t xml:space="preserve"> problem/assignment in question for the first infraction and possible academic discipli</w:t>
      </w:r>
      <w:r w:rsidR="00714204">
        <w:rPr>
          <w:rFonts w:eastAsia="SimSun"/>
        </w:rPr>
        <w:t xml:space="preserve">ne for repeat infractions. </w:t>
      </w:r>
    </w:p>
    <w:p w:rsidR="00A502D6" w:rsidRPr="00A502D6" w:rsidRDefault="00A502D6" w:rsidP="00A44E1F">
      <w:pPr>
        <w:pStyle w:val="NormalWeb"/>
        <w:numPr>
          <w:ilvl w:val="0"/>
          <w:numId w:val="18"/>
        </w:numPr>
        <w:tabs>
          <w:tab w:val="start" w:pos="18pt"/>
        </w:tabs>
        <w:spacing w:before="5pt" w:after="5pt"/>
        <w:rPr>
          <w:rFonts w:eastAsia="SimSun"/>
        </w:rPr>
      </w:pPr>
      <w:r w:rsidRPr="00A502D6">
        <w:rPr>
          <w:rFonts w:eastAsia="SimSun"/>
        </w:rPr>
        <w:t xml:space="preserve">Except for highly extenuating circumstances, an incomplete grade will not be awarded. </w:t>
      </w:r>
    </w:p>
    <w:p w:rsidR="00182E3B" w:rsidRDefault="00A502D6" w:rsidP="00A44E1F">
      <w:pPr>
        <w:pStyle w:val="NormalWeb"/>
        <w:numPr>
          <w:ilvl w:val="0"/>
          <w:numId w:val="18"/>
        </w:numPr>
        <w:tabs>
          <w:tab w:val="start" w:pos="18pt"/>
        </w:tabs>
        <w:spacing w:before="5pt" w:after="5pt"/>
        <w:rPr>
          <w:rFonts w:eastAsia="SimSun"/>
        </w:rPr>
      </w:pPr>
      <w:r w:rsidRPr="00A502D6">
        <w:rPr>
          <w:rFonts w:eastAsia="SimSun"/>
        </w:rPr>
        <w:t>If an event occurs that warrants consideration, only those stu</w:t>
      </w:r>
      <w:r w:rsidR="00CD61E5">
        <w:rPr>
          <w:rFonts w:eastAsia="SimSun"/>
        </w:rPr>
        <w:t>dents who are missing at most 4</w:t>
      </w:r>
      <w:r w:rsidR="00266D84">
        <w:rPr>
          <w:rFonts w:eastAsia="SimSun"/>
        </w:rPr>
        <w:t>0</w:t>
      </w:r>
      <w:r w:rsidRPr="00A502D6">
        <w:rPr>
          <w:rFonts w:eastAsia="SimSun"/>
        </w:rPr>
        <w:t>% of assignments of any type (</w:t>
      </w:r>
      <w:r w:rsidR="005A55DD">
        <w:rPr>
          <w:rFonts w:eastAsia="SimSun"/>
        </w:rPr>
        <w:t>discussions, labs, or papers</w:t>
      </w:r>
      <w:r w:rsidRPr="00A502D6">
        <w:rPr>
          <w:rFonts w:eastAsia="SimSun"/>
        </w:rPr>
        <w:t xml:space="preserve">) will be considered.  It is the student’s responsibility to monitor their progress and take note of the final </w:t>
      </w:r>
      <w:r w:rsidR="00CD61E5">
        <w:rPr>
          <w:rFonts w:eastAsia="SimSun"/>
        </w:rPr>
        <w:t>withdrawal date for the class.</w:t>
      </w:r>
    </w:p>
    <w:p w:rsidR="005A55DD" w:rsidRPr="000F0C09" w:rsidRDefault="00190AC4" w:rsidP="005A55DD">
      <w:pPr>
        <w:pStyle w:val="NormalWeb"/>
        <w:numPr>
          <w:ilvl w:val="0"/>
          <w:numId w:val="18"/>
        </w:numPr>
        <w:tabs>
          <w:tab w:val="start" w:pos="18pt"/>
        </w:tabs>
        <w:spacing w:before="5pt" w:after="5pt"/>
        <w:rPr>
          <w:rFonts w:eastAsia="SimSun"/>
          <w:b/>
        </w:rPr>
      </w:pPr>
      <w:r>
        <w:rPr>
          <w:rFonts w:eastAsia="SimSun"/>
          <w:b/>
        </w:rPr>
        <w:t xml:space="preserve">Please review the university policy and procedures at the end of the document. </w:t>
      </w:r>
    </w:p>
    <w:p w:rsidR="005F024C" w:rsidRDefault="005F024C" w:rsidP="005F024C">
      <w:pPr>
        <w:pStyle w:val="Heading1"/>
      </w:pPr>
      <w:bookmarkStart w:id="0" w:name="_Hlk28985333"/>
      <w:r>
        <w:t xml:space="preserve">VII. </w:t>
      </w:r>
      <w:r w:rsidRPr="00805AF7">
        <w:t>A</w:t>
      </w:r>
      <w:r>
        <w:t>SSIGNMENT DESCRIPTION</w:t>
      </w:r>
    </w:p>
    <w:p w:rsidR="005F024C" w:rsidRDefault="005F024C" w:rsidP="005F024C">
      <w:pPr>
        <w:rPr>
          <w:b/>
          <w:sz w:val="28"/>
        </w:rPr>
      </w:pPr>
      <w:r>
        <w:rPr>
          <w:b/>
          <w:sz w:val="28"/>
        </w:rPr>
        <w:t>Bi-Weekly Assignments</w:t>
      </w:r>
    </w:p>
    <w:p w:rsidR="005F024C" w:rsidRPr="00805AF7" w:rsidRDefault="005F024C" w:rsidP="005F024C">
      <w:pPr>
        <w:rPr>
          <w:b/>
          <w:sz w:val="28"/>
        </w:rPr>
      </w:pPr>
    </w:p>
    <w:p w:rsidR="005F024C" w:rsidRDefault="005F024C" w:rsidP="005F024C">
      <w:r>
        <w:t xml:space="preserve">Rather than assigning work to be turned in every week, </w:t>
      </w:r>
      <w:r w:rsidRPr="00BD434E">
        <w:rPr>
          <w:b/>
        </w:rPr>
        <w:t xml:space="preserve">this course requires you to submit two weeks of work, </w:t>
      </w:r>
      <w:r w:rsidRPr="005352F8">
        <w:rPr>
          <w:b/>
          <w:u w:val="single"/>
        </w:rPr>
        <w:t>every two weeks</w:t>
      </w:r>
      <w:r>
        <w:t>.</w:t>
      </w:r>
      <w:r w:rsidRPr="002B0F52">
        <w:t xml:space="preserve"> </w:t>
      </w:r>
      <w:r>
        <w:t xml:space="preserve">This provides a high level of flexibility in your schedule and study habits, while keeping you on a reasonable pace for the course. In every two-week block I expect you to </w:t>
      </w:r>
      <w:r w:rsidRPr="005F024C">
        <w:rPr>
          <w:i/>
        </w:rPr>
        <w:t>read</w:t>
      </w:r>
      <w:r>
        <w:t xml:space="preserve">, </w:t>
      </w:r>
      <w:r w:rsidRPr="005F024C">
        <w:rPr>
          <w:i/>
        </w:rPr>
        <w:t>attend</w:t>
      </w:r>
      <w:r>
        <w:t xml:space="preserve">, </w:t>
      </w:r>
      <w:r w:rsidRPr="005F024C">
        <w:rPr>
          <w:i/>
        </w:rPr>
        <w:t>post</w:t>
      </w:r>
      <w:r>
        <w:t xml:space="preserve">, </w:t>
      </w:r>
      <w:r w:rsidRPr="005F024C">
        <w:rPr>
          <w:i/>
        </w:rPr>
        <w:t>respond</w:t>
      </w:r>
      <w:r>
        <w:t xml:space="preserve">, and </w:t>
      </w:r>
      <w:r w:rsidRPr="005F024C">
        <w:rPr>
          <w:i/>
        </w:rPr>
        <w:t>practice</w:t>
      </w:r>
      <w:r>
        <w:t xml:space="preserve"> concepts related to that block.</w:t>
      </w:r>
    </w:p>
    <w:p w:rsidR="005F024C" w:rsidRPr="002B0F52" w:rsidRDefault="005F024C" w:rsidP="005F024C"/>
    <w:p w:rsidR="005F024C" w:rsidRPr="00DD0101" w:rsidRDefault="005F024C" w:rsidP="005F024C">
      <w:pPr>
        <w:rPr>
          <w:b/>
          <w:color w:val="1F3864" w:themeColor="accent1" w:themeShade="80"/>
        </w:rPr>
      </w:pPr>
      <w:r w:rsidRPr="00DD0101">
        <w:rPr>
          <w:b/>
          <w:color w:val="1F3864" w:themeColor="accent1" w:themeShade="80"/>
        </w:rPr>
        <w:t>READ - Textbook Chapters</w:t>
      </w:r>
    </w:p>
    <w:p w:rsidR="005F024C" w:rsidRDefault="005F024C" w:rsidP="005F024C">
      <w:r w:rsidRPr="00792EAC">
        <w:t>During each two-week block, I suggest you read the assigned chapters first. The textbook chapters do not precisely correspond to the content of the labs</w:t>
      </w:r>
      <w:r>
        <w:t xml:space="preserve">, but there is enough </w:t>
      </w:r>
      <w:r w:rsidR="00A340A5">
        <w:t>overlapped</w:t>
      </w:r>
      <w:r w:rsidR="00403BC0">
        <w:t xml:space="preserve"> material</w:t>
      </w:r>
      <w:r>
        <w:t xml:space="preserve"> to be valuable.  You may also complete the interactive “lectures” available under the </w:t>
      </w:r>
      <w:r w:rsidRPr="00A10B86">
        <w:rPr>
          <w:b/>
        </w:rPr>
        <w:t>Learning Tools</w:t>
      </w:r>
      <w:r>
        <w:t xml:space="preserve"> section of the Navigate 2 online environment, but this is entirely </w:t>
      </w:r>
      <w:r w:rsidRPr="00A10B86">
        <w:rPr>
          <w:u w:val="single"/>
        </w:rPr>
        <w:t>optional</w:t>
      </w:r>
      <w:r>
        <w:t>.</w:t>
      </w:r>
    </w:p>
    <w:p w:rsidR="005F024C" w:rsidRDefault="005F024C" w:rsidP="005F024C">
      <w:pPr>
        <w:rPr>
          <w:b/>
          <w:color w:val="1F3864" w:themeColor="accent1" w:themeShade="80"/>
        </w:rPr>
      </w:pPr>
    </w:p>
    <w:p w:rsidR="005F024C" w:rsidRPr="00DD0101" w:rsidRDefault="005F024C" w:rsidP="005F024C">
      <w:pPr>
        <w:rPr>
          <w:b/>
          <w:color w:val="1F3864" w:themeColor="accent1" w:themeShade="80"/>
        </w:rPr>
      </w:pPr>
      <w:r w:rsidRPr="00DD0101">
        <w:rPr>
          <w:b/>
          <w:color w:val="1F3864" w:themeColor="accent1" w:themeShade="80"/>
        </w:rPr>
        <w:t>ATTEND - Live Lectures</w:t>
      </w:r>
    </w:p>
    <w:p w:rsidR="005F024C" w:rsidRPr="00E52917" w:rsidRDefault="005F024C" w:rsidP="005F024C">
      <w:pPr>
        <w:rPr>
          <w:color w:val="FF0000"/>
        </w:rPr>
      </w:pPr>
      <w:r w:rsidRPr="005F024C">
        <w:t xml:space="preserve">Approximately every two weeks I will be delivering a live class in either the GoToMeeting or Zoom platform (Check Canvas for updates).  </w:t>
      </w:r>
      <w:r w:rsidRPr="00E52917">
        <w:t xml:space="preserve">While attending these online meetings </w:t>
      </w:r>
      <w:r>
        <w:t>is</w:t>
      </w:r>
      <w:r w:rsidRPr="00E52917">
        <w:t xml:space="preserve"> </w:t>
      </w:r>
      <w:r w:rsidRPr="005352F8">
        <w:rPr>
          <w:u w:val="single"/>
        </w:rPr>
        <w:t>optional</w:t>
      </w:r>
      <w:r w:rsidRPr="00E52917">
        <w:t xml:space="preserve">, I will be </w:t>
      </w:r>
      <w:r>
        <w:t xml:space="preserve">clarifying course content and </w:t>
      </w:r>
      <w:r w:rsidRPr="00E52917">
        <w:t>presenting additional “real life” information that might appear in subsequent Discussion assignments. These meetings are also great opportunities for you to ask me questions about the course content, my experience in the FBI, or digital forensics in general.</w:t>
      </w:r>
      <w:r>
        <w:t xml:space="preserve"> These meetings will be recorded.</w:t>
      </w:r>
    </w:p>
    <w:p w:rsidR="005F024C" w:rsidRDefault="005F024C" w:rsidP="005F024C">
      <w:pPr>
        <w:rPr>
          <w:b/>
          <w:color w:val="1F3864" w:themeColor="accent1" w:themeShade="80"/>
        </w:rPr>
      </w:pPr>
    </w:p>
    <w:p w:rsidR="005F024C" w:rsidRPr="00DD0101" w:rsidRDefault="005F024C" w:rsidP="005F024C">
      <w:pPr>
        <w:rPr>
          <w:b/>
          <w:color w:val="1F3864" w:themeColor="accent1" w:themeShade="80"/>
        </w:rPr>
      </w:pPr>
      <w:r w:rsidRPr="00DD0101">
        <w:rPr>
          <w:b/>
          <w:color w:val="1F3864" w:themeColor="accent1" w:themeShade="80"/>
        </w:rPr>
        <w:t>POST – Contribute to Discussions</w:t>
      </w:r>
    </w:p>
    <w:p w:rsidR="005F024C" w:rsidRPr="005352F8" w:rsidRDefault="005F024C" w:rsidP="005F024C">
      <w:r w:rsidRPr="005352F8">
        <w:t xml:space="preserve">You will be responsible for contributing thoughtful responses to </w:t>
      </w:r>
      <w:r w:rsidRPr="0007285F">
        <w:rPr>
          <w:b/>
        </w:rPr>
        <w:t>TWO</w:t>
      </w:r>
      <w:r w:rsidRPr="005352F8">
        <w:t xml:space="preserve"> separate Discussion questions </w:t>
      </w:r>
      <w:r>
        <w:t xml:space="preserve">assigned </w:t>
      </w:r>
      <w:r w:rsidRPr="005352F8">
        <w:t>during each two-week block.</w:t>
      </w:r>
      <w:r>
        <w:t xml:space="preserve">  Both submissions are due on the </w:t>
      </w:r>
      <w:r w:rsidRPr="00013394">
        <w:rPr>
          <w:u w:val="single"/>
        </w:rPr>
        <w:t>second</w:t>
      </w:r>
      <w:r>
        <w:t xml:space="preserve"> Wednesday of the two-week block, in order to allow for a meaningful discussion. However, I will award a </w:t>
      </w:r>
      <w:proofErr w:type="gramStart"/>
      <w:r w:rsidRPr="00013394">
        <w:rPr>
          <w:b/>
        </w:rPr>
        <w:t>1 point</w:t>
      </w:r>
      <w:proofErr w:type="gramEnd"/>
      <w:r w:rsidRPr="00013394">
        <w:rPr>
          <w:b/>
        </w:rPr>
        <w:t xml:space="preserve"> bonus</w:t>
      </w:r>
      <w:r>
        <w:t xml:space="preserve"> to submissions posted by the </w:t>
      </w:r>
      <w:r w:rsidRPr="00013394">
        <w:rPr>
          <w:u w:val="single"/>
        </w:rPr>
        <w:t>first</w:t>
      </w:r>
      <w:r>
        <w:t xml:space="preserve"> Wednesday of the two-week block.</w:t>
      </w:r>
    </w:p>
    <w:p w:rsidR="005F024C" w:rsidRDefault="005F024C" w:rsidP="005F024C">
      <w:pPr>
        <w:rPr>
          <w:b/>
          <w:color w:val="1F3864" w:themeColor="accent1" w:themeShade="80"/>
        </w:rPr>
      </w:pPr>
    </w:p>
    <w:p w:rsidR="005F024C" w:rsidRPr="00DD0101" w:rsidRDefault="005F024C" w:rsidP="005F024C">
      <w:pPr>
        <w:rPr>
          <w:b/>
          <w:color w:val="1F3864" w:themeColor="accent1" w:themeShade="80"/>
        </w:rPr>
      </w:pPr>
      <w:r w:rsidRPr="00DD0101">
        <w:rPr>
          <w:b/>
          <w:color w:val="1F3864" w:themeColor="accent1" w:themeShade="80"/>
        </w:rPr>
        <w:t>RESPOND – Reply to Contributions of Classmates</w:t>
      </w:r>
    </w:p>
    <w:p w:rsidR="005F024C" w:rsidRPr="00013394" w:rsidRDefault="005F024C" w:rsidP="005F024C">
      <w:r w:rsidRPr="00013394">
        <w:t>You must post a thoughtful reply to at least TWO separate classmate postings for EACH Discussion thread. In other words, you will post</w:t>
      </w:r>
      <w:r>
        <w:t xml:space="preserve"> at least</w:t>
      </w:r>
      <w:r w:rsidRPr="00013394">
        <w:t xml:space="preserve"> </w:t>
      </w:r>
      <w:r w:rsidRPr="0007285F">
        <w:rPr>
          <w:b/>
        </w:rPr>
        <w:t>FOUR replies</w:t>
      </w:r>
      <w:r w:rsidRPr="00013394">
        <w:t xml:space="preserve"> during each two-week block.</w:t>
      </w:r>
    </w:p>
    <w:p w:rsidR="005F024C" w:rsidRDefault="005F024C" w:rsidP="005F024C">
      <w:pPr>
        <w:rPr>
          <w:b/>
          <w:color w:val="1F3864" w:themeColor="accent1" w:themeShade="80"/>
        </w:rPr>
      </w:pPr>
    </w:p>
    <w:p w:rsidR="005F024C" w:rsidRPr="00DD0101" w:rsidRDefault="005F024C" w:rsidP="005F024C">
      <w:pPr>
        <w:rPr>
          <w:b/>
          <w:color w:val="1F3864" w:themeColor="accent1" w:themeShade="80"/>
        </w:rPr>
      </w:pPr>
      <w:r w:rsidRPr="00DD0101">
        <w:rPr>
          <w:b/>
          <w:color w:val="1F3864" w:themeColor="accent1" w:themeShade="80"/>
        </w:rPr>
        <w:t>PRACTICE – Online Labs</w:t>
      </w:r>
    </w:p>
    <w:p w:rsidR="005F024C" w:rsidRPr="00B020F1" w:rsidRDefault="005F024C" w:rsidP="005F024C">
      <w:r w:rsidRPr="00B020F1">
        <w:t>Han</w:t>
      </w:r>
      <w:r>
        <w:t>ds-on experience is an essential part of learning digital forensics.  For each lab you will submit:</w:t>
      </w:r>
    </w:p>
    <w:p w:rsidR="005F024C" w:rsidRDefault="005F024C" w:rsidP="005F024C">
      <w:pPr>
        <w:pStyle w:val="ListParagraph"/>
        <w:numPr>
          <w:ilvl w:val="0"/>
          <w:numId w:val="22"/>
        </w:numPr>
        <w:spacing w:after="8pt" w:line="12.95pt" w:lineRule="auto"/>
      </w:pPr>
      <w:r>
        <w:rPr>
          <w:b/>
        </w:rPr>
        <w:lastRenderedPageBreak/>
        <w:t>“Lab Report”</w:t>
      </w:r>
      <w:r w:rsidRPr="00A27204">
        <w:rPr>
          <w:b/>
        </w:rPr>
        <w:t xml:space="preserve"> – </w:t>
      </w:r>
      <w:r>
        <w:t>This is a simple word-processing document</w:t>
      </w:r>
      <w:r w:rsidRPr="00B020F1">
        <w:t xml:space="preserve"> containing screenshots and other data collected during the lab</w:t>
      </w:r>
      <w:r>
        <w:t xml:space="preserve"> (</w:t>
      </w:r>
      <w:r w:rsidRPr="00B020F1">
        <w:t xml:space="preserve">The lab </w:t>
      </w:r>
      <w:r>
        <w:t xml:space="preserve">instructions </w:t>
      </w:r>
      <w:r w:rsidRPr="00B020F1">
        <w:t>will tell you which data</w:t>
      </w:r>
      <w:r>
        <w:t xml:space="preserve"> and files</w:t>
      </w:r>
      <w:r w:rsidRPr="00B020F1">
        <w:t xml:space="preserve"> to collect</w:t>
      </w:r>
      <w:r>
        <w:t>). Organize the screenshots/captions/data in the same order as that of the lab.</w:t>
      </w:r>
    </w:p>
    <w:p w:rsidR="005F024C" w:rsidRPr="00B020F1" w:rsidRDefault="005F024C" w:rsidP="005F024C">
      <w:pPr>
        <w:pStyle w:val="ListParagraph"/>
        <w:numPr>
          <w:ilvl w:val="0"/>
          <w:numId w:val="22"/>
        </w:numPr>
        <w:spacing w:after="8pt" w:line="12.95pt" w:lineRule="auto"/>
      </w:pPr>
      <w:r>
        <w:rPr>
          <w:b/>
        </w:rPr>
        <w:t>Deliverables –</w:t>
      </w:r>
      <w:r>
        <w:t xml:space="preserve"> The lab may also require you to submit </w:t>
      </w:r>
      <w:r w:rsidRPr="00A27204">
        <w:rPr>
          <w:b/>
        </w:rPr>
        <w:t>actual files</w:t>
      </w:r>
      <w:r>
        <w:t xml:space="preserve"> that you export from the lab environment.</w:t>
      </w:r>
    </w:p>
    <w:p w:rsidR="005F024C" w:rsidRDefault="005F024C" w:rsidP="005F024C">
      <w:r>
        <w:t xml:space="preserve">In each lab you will complete </w:t>
      </w:r>
      <w:r w:rsidRPr="0007285F">
        <w:rPr>
          <w:u w:val="single"/>
        </w:rPr>
        <w:t>either</w:t>
      </w:r>
      <w:r>
        <w:t xml:space="preserve"> </w:t>
      </w:r>
      <w:r w:rsidRPr="00CE5B81">
        <w:rPr>
          <w:b/>
        </w:rPr>
        <w:t>Section 1</w:t>
      </w:r>
      <w:r>
        <w:t xml:space="preserve"> (Hands-On Demonstration) OR </w:t>
      </w:r>
      <w:r w:rsidRPr="00CE5B81">
        <w:rPr>
          <w:b/>
        </w:rPr>
        <w:t>Section 2</w:t>
      </w:r>
      <w:r>
        <w:t xml:space="preserve"> (Applied Learning), depending on the lab.  During the first few weeks we will stick with Section 1, so you can have time to get used to the environment.  Then we will move to Section 2 for the rest of the labs (You can still complete Section 1 if you need more guidance or practice, but it won’t be graded). </w:t>
      </w:r>
      <w:r w:rsidRPr="00460343">
        <w:rPr>
          <w:b/>
        </w:rPr>
        <w:t>Section 3</w:t>
      </w:r>
      <w:r>
        <w:t xml:space="preserve"> (Lab Challenge and Analysis) will always be optional, and you can earn as many as </w:t>
      </w:r>
      <w:r w:rsidRPr="00B83676">
        <w:rPr>
          <w:b/>
        </w:rPr>
        <w:t>2 points extra credit</w:t>
      </w:r>
      <w:r>
        <w:t xml:space="preserve"> if completed </w:t>
      </w:r>
      <w:r w:rsidR="0012307F">
        <w:t>correctly</w:t>
      </w:r>
      <w:r>
        <w:t xml:space="preserve"> and on time. </w:t>
      </w:r>
    </w:p>
    <w:bookmarkEnd w:id="0"/>
    <w:p w:rsidR="005F024C" w:rsidRDefault="005F024C" w:rsidP="005F024C">
      <w:pPr>
        <w:rPr>
          <w:b/>
        </w:rPr>
      </w:pPr>
    </w:p>
    <w:p w:rsidR="005F024C" w:rsidRDefault="005F024C" w:rsidP="005F024C">
      <w:pPr>
        <w:rPr>
          <w:b/>
          <w:sz w:val="28"/>
        </w:rPr>
      </w:pPr>
      <w:r w:rsidRPr="005F024C">
        <w:rPr>
          <w:b/>
          <w:sz w:val="28"/>
        </w:rPr>
        <w:t>Lab Tips</w:t>
      </w:r>
    </w:p>
    <w:p w:rsidR="002B461F" w:rsidRPr="005F024C" w:rsidRDefault="002B461F" w:rsidP="005F024C">
      <w:pPr>
        <w:rPr>
          <w:b/>
          <w:sz w:val="28"/>
        </w:rPr>
      </w:pPr>
    </w:p>
    <w:p w:rsidR="005F024C" w:rsidRDefault="005F024C" w:rsidP="005F024C">
      <w:pPr>
        <w:pStyle w:val="ListParagraph"/>
        <w:numPr>
          <w:ilvl w:val="0"/>
          <w:numId w:val="23"/>
        </w:numPr>
        <w:spacing w:after="8pt" w:line="12.80pt" w:lineRule="auto"/>
      </w:pPr>
      <w:r>
        <w:t>Read the “</w:t>
      </w:r>
      <w:r w:rsidRPr="00373E64">
        <w:rPr>
          <w:b/>
        </w:rPr>
        <w:t>Lab Guide</w:t>
      </w:r>
      <w:r>
        <w:t>” (available at the landing page of each lab) to familiarize yourself with the lab structure, common lab tasks and technical requirements:</w:t>
      </w:r>
    </w:p>
    <w:p w:rsidR="005F024C" w:rsidRDefault="005F024C" w:rsidP="005F024C">
      <w:pPr>
        <w:pStyle w:val="ListParagraph"/>
      </w:pPr>
      <w:r>
        <w:rPr>
          <w:noProof/>
        </w:rPr>
        <w:drawing>
          <wp:anchor distT="0" distB="0" distL="114300" distR="114300" simplePos="0" relativeHeight="251659264" behindDoc="0" locked="0" layoutInCell="1" allowOverlap="1" wp14:anchorId="4244E251" wp14:editId="67AB243A">
            <wp:simplePos x="0" y="0"/>
            <wp:positionH relativeFrom="column">
              <wp:posOffset>3324225</wp:posOffset>
            </wp:positionH>
            <wp:positionV relativeFrom="paragraph">
              <wp:posOffset>2048510</wp:posOffset>
            </wp:positionV>
            <wp:extent cx="638175" cy="323850"/>
            <wp:effectExtent l="19050" t="19050" r="28575" b="38100"/>
            <wp:wrapNone/>
            <wp:docPr id="4" name="Arrow: Left 4"/>
            <wp:cNvGraphicFramePr/>
            <a:graphic xmlns:a="http://purl.oclc.org/ooxml/drawingml/main">
              <a:graphicData uri="http://schemas.microsoft.com/office/word/2010/wordprocessingShape">
                <wp:wsp>
                  <wp:cNvSpPr/>
                  <wp:spPr>
                    <a:xfrm>
                      <a:off x="0" y="0"/>
                      <a:ext cx="638175" cy="323850"/>
                    </a:xfrm>
                    <a:prstGeom prst="leftArrow">
                      <a:avLst/>
                    </a:prstGeom>
                  </wp:spPr>
                  <wp:style>
                    <a:lnRef idx="2">
                      <a:schemeClr val="accent2">
                        <a:shade val="50%"/>
                      </a:schemeClr>
                    </a:lnRef>
                    <a:fillRef idx="1">
                      <a:schemeClr val="accent2"/>
                    </a:fillRef>
                    <a:effectRef idx="0">
                      <a:schemeClr val="accent2"/>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Pr>
          <w:noProof/>
        </w:rPr>
        <w:drawing>
          <wp:inline distT="0" distB="0" distL="0" distR="0" wp14:anchorId="2B99A701" wp14:editId="40A89459">
            <wp:extent cx="3686175" cy="2400300"/>
            <wp:effectExtent l="190500" t="190500" r="200025" b="76200"/>
            <wp:docPr id="7" name="Picture 7"/>
            <wp:cNvGraphicFramePr/>
            <a:graphic xmlns:a="http://purl.oclc.org/ooxml/drawingml/main">
              <a:graphicData uri="http://purl.oclc.org/ooxml/drawingml/picture">
                <pic:pic xmlns:pic="http://purl.oclc.org/ooxml/drawingml/picture">
                  <pic:nvPicPr>
                    <pic:cNvPr id="1" name="Picture 1"/>
                    <pic:cNvPicPr/>
                  </pic:nvPicPr>
                  <pic:blipFill>
                    <a:blip r:embed="rId10"/>
                    <a:stretch>
                      <a:fillRect/>
                    </a:stretch>
                  </pic:blipFill>
                  <pic:spPr>
                    <a:xfrm>
                      <a:off x="0" y="0"/>
                      <a:ext cx="3371850" cy="2085975"/>
                    </a:xfrm>
                    <a:prstGeom prst="rect">
                      <a:avLst/>
                    </a:prstGeom>
                    <a:ln>
                      <a:noFill/>
                    </a:ln>
                    <a:effectLst>
                      <a:outerShdw blurRad="190500" algn="tl" rotWithShape="0">
                        <a:srgbClr val="000000">
                          <a:alpha val="70%"/>
                        </a:srgbClr>
                      </a:outerShdw>
                    </a:effectLst>
                  </pic:spPr>
                </pic:pic>
              </a:graphicData>
            </a:graphic>
          </wp:inline>
        </w:drawing>
      </w:r>
    </w:p>
    <w:p w:rsidR="005F024C" w:rsidRDefault="005F024C" w:rsidP="005F024C">
      <w:pPr>
        <w:pStyle w:val="ListParagraph"/>
        <w:numPr>
          <w:ilvl w:val="0"/>
          <w:numId w:val="23"/>
        </w:numPr>
        <w:spacing w:after="8pt" w:line="12.80pt" w:lineRule="auto"/>
      </w:pPr>
      <w:r>
        <w:t xml:space="preserve">You can contact </w:t>
      </w:r>
      <w:r w:rsidRPr="00373E64">
        <w:rPr>
          <w:b/>
        </w:rPr>
        <w:t>Technical Support</w:t>
      </w:r>
      <w:r>
        <w:t xml:space="preserve"> (</w:t>
      </w:r>
      <w:hyperlink r:id="rId11" w:history="1">
        <w:r>
          <w:rPr>
            <w:rStyle w:val="Hyperlink"/>
          </w:rPr>
          <w:t>https://jbl-lti.hatsize.com/uploads/ISSA_Support.pdf</w:t>
        </w:r>
      </w:hyperlink>
      <w:r>
        <w:t>) if you have any trouble with the labs.</w:t>
      </w:r>
    </w:p>
    <w:p w:rsidR="005F024C" w:rsidRDefault="005F024C" w:rsidP="005F024C">
      <w:pPr>
        <w:pStyle w:val="ListParagraph"/>
        <w:numPr>
          <w:ilvl w:val="0"/>
          <w:numId w:val="23"/>
        </w:numPr>
        <w:spacing w:after="8pt" w:line="12.80pt" w:lineRule="auto"/>
      </w:pPr>
      <w:r>
        <w:t xml:space="preserve">Pay attention to the </w:t>
      </w:r>
      <w:r w:rsidRPr="00373E64">
        <w:rPr>
          <w:b/>
        </w:rPr>
        <w:t>Deliverables</w:t>
      </w:r>
      <w:r>
        <w:t xml:space="preserve"> </w:t>
      </w:r>
      <w:r w:rsidRPr="00373E64">
        <w:rPr>
          <w:b/>
        </w:rPr>
        <w:t>list</w:t>
      </w:r>
      <w:r>
        <w:t xml:space="preserve"> in each lab.</w:t>
      </w:r>
    </w:p>
    <w:p w:rsidR="005F024C" w:rsidRDefault="005F024C" w:rsidP="005F024C">
      <w:pPr>
        <w:pStyle w:val="ListParagraph"/>
        <w:numPr>
          <w:ilvl w:val="0"/>
          <w:numId w:val="23"/>
        </w:numPr>
        <w:spacing w:after="8pt" w:line="12.80pt" w:lineRule="auto"/>
      </w:pPr>
      <w:r>
        <w:t xml:space="preserve">Create a </w:t>
      </w:r>
      <w:r w:rsidRPr="00373E64">
        <w:rPr>
          <w:b/>
        </w:rPr>
        <w:t>folder</w:t>
      </w:r>
      <w:r>
        <w:t xml:space="preserve"> on your local computer for each lab and save your Lab Report and deliverable files identified in the lab, so you can easily upload them to the Lab Assignments in Canvas. For example, your Lab01 folder could look like this:</w:t>
      </w:r>
    </w:p>
    <w:p w:rsidR="005F024C" w:rsidRDefault="005F024C" w:rsidP="005F024C">
      <w:pPr>
        <w:pStyle w:val="ListParagraph"/>
        <w:spacing w:line="12.80pt" w:lineRule="auto"/>
      </w:pPr>
      <w:r>
        <w:rPr>
          <w:noProof/>
        </w:rPr>
        <w:drawing>
          <wp:inline distT="0" distB="0" distL="0" distR="0" wp14:anchorId="1E500302" wp14:editId="7E90340C">
            <wp:extent cx="2728548" cy="933450"/>
            <wp:effectExtent l="190500" t="190500" r="186690" b="19050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799747" cy="957808"/>
                    </a:xfrm>
                    <a:prstGeom prst="rect">
                      <a:avLst/>
                    </a:prstGeom>
                    <a:ln>
                      <a:noFill/>
                    </a:ln>
                    <a:effectLst>
                      <a:outerShdw blurRad="190500" algn="tl" rotWithShape="0">
                        <a:srgbClr val="000000">
                          <a:alpha val="70%"/>
                        </a:srgbClr>
                      </a:outerShdw>
                    </a:effectLst>
                  </pic:spPr>
                </pic:pic>
              </a:graphicData>
            </a:graphic>
          </wp:inline>
        </w:drawing>
      </w:r>
    </w:p>
    <w:p w:rsidR="005F024C" w:rsidRDefault="005F024C" w:rsidP="005F024C">
      <w:pPr>
        <w:pStyle w:val="ListParagraph"/>
        <w:numPr>
          <w:ilvl w:val="0"/>
          <w:numId w:val="23"/>
        </w:numPr>
        <w:spacing w:after="8pt" w:line="12.80pt" w:lineRule="auto"/>
      </w:pPr>
      <w:r>
        <w:lastRenderedPageBreak/>
        <w:t xml:space="preserve">Pay attention to the </w:t>
      </w:r>
      <w:r w:rsidRPr="00373E64">
        <w:rPr>
          <w:b/>
        </w:rPr>
        <w:t>time limitations</w:t>
      </w:r>
      <w:r>
        <w:t xml:space="preserve"> in each lab – don’t leave it open while you’re doing other things.  Mouseover the blue banner at the top to see how much time you have left.</w:t>
      </w:r>
    </w:p>
    <w:p w:rsidR="005F024C" w:rsidRDefault="005F024C" w:rsidP="005F024C">
      <w:pPr>
        <w:pStyle w:val="ListParagraph"/>
        <w:numPr>
          <w:ilvl w:val="0"/>
          <w:numId w:val="23"/>
        </w:numPr>
        <w:spacing w:after="8pt" w:line="12.80pt" w:lineRule="auto"/>
      </w:pPr>
      <w:r>
        <w:t xml:space="preserve">While within a lab, you should go to System &gt; Overwrite </w:t>
      </w:r>
      <w:proofErr w:type="spellStart"/>
      <w:r>
        <w:t>StateSave</w:t>
      </w:r>
      <w:proofErr w:type="spellEnd"/>
      <w:r>
        <w:t xml:space="preserve"> – even when you </w:t>
      </w:r>
      <w:r w:rsidRPr="00373E64">
        <w:rPr>
          <w:b/>
        </w:rPr>
        <w:t>first want to save a state</w:t>
      </w:r>
      <w:r>
        <w:t>.</w:t>
      </w:r>
    </w:p>
    <w:p w:rsidR="005F024C" w:rsidRDefault="005F024C" w:rsidP="005F024C">
      <w:pPr>
        <w:pStyle w:val="ListParagraph"/>
        <w:numPr>
          <w:ilvl w:val="0"/>
          <w:numId w:val="23"/>
        </w:numPr>
        <w:spacing w:after="8pt" w:line="12.80pt" w:lineRule="auto"/>
      </w:pPr>
      <w:r>
        <w:t xml:space="preserve">If you view something in </w:t>
      </w:r>
      <w:r>
        <w:rPr>
          <w:b/>
        </w:rPr>
        <w:t>Notepad</w:t>
      </w:r>
      <w:r>
        <w:t>, use Format &gt; Word Wrap to view all the contents before taking a screen shot for your Lab Report.</w:t>
      </w:r>
    </w:p>
    <w:p w:rsidR="005F024C" w:rsidRDefault="005F024C" w:rsidP="005F024C">
      <w:pPr>
        <w:pStyle w:val="ListParagraph"/>
        <w:numPr>
          <w:ilvl w:val="0"/>
          <w:numId w:val="23"/>
        </w:numPr>
        <w:spacing w:after="8pt" w:line="12.80pt" w:lineRule="auto"/>
      </w:pPr>
      <w:r>
        <w:t xml:space="preserve">For </w:t>
      </w:r>
      <w:r w:rsidRPr="00715E35">
        <w:rPr>
          <w:b/>
        </w:rPr>
        <w:t>Labs 1-10</w:t>
      </w:r>
      <w:r>
        <w:t xml:space="preserve">, the “Lab Report” is a </w:t>
      </w:r>
      <w:r w:rsidRPr="00715E35">
        <w:rPr>
          <w:b/>
        </w:rPr>
        <w:t>simple document</w:t>
      </w:r>
      <w:r>
        <w:t xml:space="preserve"> containing screenshots and brief descriptions/captions (Conversely, for the “Final Lab” the report and notes will be more sophisticated). For example, the contents of the simple Lab Report could look like this in response to instructions from Lab 01:</w:t>
      </w:r>
    </w:p>
    <w:p w:rsidR="005F024C" w:rsidRDefault="005F024C" w:rsidP="005F024C">
      <w:r>
        <w:rPr>
          <w:noProof/>
        </w:rPr>
        <w:drawing>
          <wp:inline distT="0" distB="0" distL="0" distR="0" wp14:anchorId="7D29A5C5" wp14:editId="41C968AF">
            <wp:extent cx="3371850" cy="4026639"/>
            <wp:effectExtent l="190500" t="190500" r="190500" b="1835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415944" cy="4079295"/>
                    </a:xfrm>
                    <a:prstGeom prst="rect">
                      <a:avLst/>
                    </a:prstGeom>
                    <a:ln>
                      <a:noFill/>
                    </a:ln>
                    <a:effectLst>
                      <a:outerShdw blurRad="190500" algn="tl" rotWithShape="0">
                        <a:srgbClr val="000000">
                          <a:alpha val="70%"/>
                        </a:srgbClr>
                      </a:outerShdw>
                    </a:effectLst>
                  </pic:spPr>
                </pic:pic>
              </a:graphicData>
            </a:graphic>
          </wp:inline>
        </w:drawing>
      </w:r>
    </w:p>
    <w:p w:rsidR="005F024C" w:rsidRPr="00DD0101" w:rsidRDefault="005F024C" w:rsidP="005F024C">
      <w:pPr>
        <w:rPr>
          <w:b/>
          <w:sz w:val="28"/>
        </w:rPr>
      </w:pPr>
      <w:r w:rsidRPr="00DD0101">
        <w:rPr>
          <w:b/>
          <w:sz w:val="28"/>
        </w:rPr>
        <w:t>Additional Assignments</w:t>
      </w:r>
    </w:p>
    <w:p w:rsidR="002B461F" w:rsidRDefault="002B461F" w:rsidP="005F024C"/>
    <w:p w:rsidR="005F024C" w:rsidRDefault="005F024C" w:rsidP="005F024C">
      <w:r>
        <w:t xml:space="preserve">In addition to the above bi-weekly assignments, you will submit </w:t>
      </w:r>
      <w:r w:rsidRPr="004E30D7">
        <w:rPr>
          <w:b/>
          <w:u w:val="single"/>
        </w:rPr>
        <w:t>two other assignments</w:t>
      </w:r>
      <w:r>
        <w:t>:</w:t>
      </w:r>
    </w:p>
    <w:p w:rsidR="002B461F" w:rsidRDefault="002B461F" w:rsidP="005F024C">
      <w:pPr>
        <w:rPr>
          <w:b/>
          <w:color w:val="1F3864" w:themeColor="accent1" w:themeShade="80"/>
        </w:rPr>
      </w:pPr>
    </w:p>
    <w:p w:rsidR="005F024C" w:rsidRDefault="005F024C" w:rsidP="005F024C">
      <w:r w:rsidRPr="004E30D7">
        <w:rPr>
          <w:b/>
          <w:color w:val="1F3864" w:themeColor="accent1" w:themeShade="80"/>
        </w:rPr>
        <w:t>Research Paper</w:t>
      </w:r>
      <w:r w:rsidRPr="004E30D7">
        <w:rPr>
          <w:color w:val="1F3864" w:themeColor="accent1" w:themeShade="80"/>
        </w:rPr>
        <w:t xml:space="preserve"> </w:t>
      </w:r>
      <w:r>
        <w:t>– An original work containing 6-8 double-spaced pages of text (not counting figures, tables, front matter, citations, or appendices). More details will be provided during the course.</w:t>
      </w:r>
    </w:p>
    <w:p w:rsidR="005F024C" w:rsidRPr="005454DC" w:rsidRDefault="005F024C" w:rsidP="005F024C">
      <w:pPr>
        <w:pStyle w:val="NormalWeb"/>
        <w:tabs>
          <w:tab w:val="start" w:pos="18pt"/>
        </w:tabs>
        <w:spacing w:before="5pt" w:after="5pt"/>
        <w:rPr>
          <w:rFonts w:eastAsia="SimSun"/>
          <w:b/>
        </w:rPr>
      </w:pPr>
      <w:r w:rsidRPr="004E30D7">
        <w:rPr>
          <w:b/>
          <w:color w:val="1F3864" w:themeColor="accent1" w:themeShade="80"/>
        </w:rPr>
        <w:t>Exam Report Package</w:t>
      </w:r>
      <w:r w:rsidRPr="004E30D7">
        <w:rPr>
          <w:color w:val="1F3864" w:themeColor="accent1" w:themeShade="80"/>
        </w:rPr>
        <w:t xml:space="preserve"> </w:t>
      </w:r>
      <w:r>
        <w:t>– A realistic set of documents based on a “Final Lab” that will be introduced during the second half of the course.  More details will be provided at that time.</w:t>
      </w:r>
    </w:p>
    <w:p w:rsidR="00266D84" w:rsidRDefault="008B43D1" w:rsidP="008B43D1">
      <w:pPr>
        <w:pStyle w:val="Heading1"/>
        <w:tabs>
          <w:tab w:val="num" w:pos="0pt"/>
        </w:tabs>
        <w:spacing w:after="6pt"/>
      </w:pPr>
      <w:r>
        <w:lastRenderedPageBreak/>
        <w:t>VII</w:t>
      </w:r>
      <w:r w:rsidR="005F024C">
        <w:t>I</w:t>
      </w:r>
      <w:r>
        <w:t>.</w:t>
      </w:r>
      <w:r w:rsidR="00850640">
        <w:t xml:space="preserve"> </w:t>
      </w:r>
      <w:r w:rsidR="00182E3B" w:rsidRPr="00295A98">
        <w:t>COURSE SCHEDULE</w:t>
      </w:r>
    </w:p>
    <w:p w:rsidR="000836BD" w:rsidRPr="00F64FAB" w:rsidRDefault="00F64FAB" w:rsidP="00F64FAB">
      <w:pPr>
        <w:rPr>
          <w:b/>
        </w:rPr>
      </w:pPr>
      <w:r w:rsidRPr="00B77EF0">
        <w:t>You can print this page</w:t>
      </w:r>
      <w:r>
        <w:t xml:space="preserve"> and </w:t>
      </w:r>
      <w:r w:rsidRPr="00B77EF0">
        <w:t>post it on your bulletin board</w:t>
      </w:r>
      <w:r>
        <w:t>,</w:t>
      </w:r>
      <w:r w:rsidRPr="00B77EF0">
        <w:t xml:space="preserve"> or enter it into your favorite scheduling app. If dates or assignment</w:t>
      </w:r>
      <w:r>
        <w:t>s</w:t>
      </w:r>
      <w:r w:rsidRPr="00B77EF0">
        <w:t xml:space="preserve"> change for any reason (e.g., natural disasters) I will send you an updated Schedule.</w:t>
      </w:r>
      <w:r>
        <w:rPr>
          <w:b/>
        </w:rPr>
        <w:t xml:space="preserve">  NOTE: All assignments are to be submitted by </w:t>
      </w:r>
      <w:r w:rsidRPr="00586C34">
        <w:rPr>
          <w:b/>
          <w:color w:val="FF0000"/>
        </w:rPr>
        <w:t xml:space="preserve">11:59 PM Eastern Time </w:t>
      </w:r>
      <w:r>
        <w:rPr>
          <w:b/>
        </w:rPr>
        <w:t>on the dates listed.</w:t>
      </w:r>
    </w:p>
    <w:p w:rsidR="00F64FAB" w:rsidRDefault="00F64FAB" w:rsidP="000836BD">
      <w:pPr>
        <w:autoSpaceDE w:val="0"/>
        <w:autoSpaceDN w:val="0"/>
        <w:adjustRightInd w:val="0"/>
        <w:rPr>
          <w:rFonts w:ascii="TimesNewRomanPSMT" w:hAnsi="TimesNewRomanPSMT" w:cs="TimesNewRomanPSMT"/>
          <w:i/>
          <w:iCs/>
          <w:color w:val="000000"/>
        </w:rPr>
      </w:pPr>
    </w:p>
    <w:tbl>
      <w:tblPr>
        <w:tblStyle w:val="TableGrid"/>
        <w:tblW w:w="0pt" w:type="dxa"/>
        <w:tblLook w:firstRow="1" w:lastRow="0" w:firstColumn="1" w:lastColumn="0" w:noHBand="0" w:noVBand="1"/>
      </w:tblPr>
      <w:tblGrid>
        <w:gridCol w:w="803"/>
        <w:gridCol w:w="1313"/>
        <w:gridCol w:w="7110"/>
      </w:tblGrid>
      <w:tr w:rsidR="00F64FAB" w:rsidTr="00AD4152">
        <w:tc>
          <w:tcPr>
            <w:tcW w:w="37.60pt" w:type="dxa"/>
            <w:shd w:val="clear" w:color="auto" w:fill="000000" w:themeFill="text1"/>
          </w:tcPr>
          <w:p w:rsidR="00F64FAB" w:rsidRPr="0005298F" w:rsidRDefault="00F64FAB" w:rsidP="00AD4152">
            <w:pPr>
              <w:rPr>
                <w:b/>
                <w:color w:val="FFFFFF" w:themeColor="background1"/>
              </w:rPr>
            </w:pPr>
            <w:r w:rsidRPr="0005298F">
              <w:rPr>
                <w:b/>
                <w:color w:val="FFFFFF" w:themeColor="background1"/>
              </w:rPr>
              <w:t>Week</w:t>
            </w:r>
          </w:p>
        </w:tc>
        <w:tc>
          <w:tcPr>
            <w:tcW w:w="65.65pt" w:type="dxa"/>
            <w:shd w:val="clear" w:color="auto" w:fill="000000" w:themeFill="text1"/>
          </w:tcPr>
          <w:p w:rsidR="00F64FAB" w:rsidRPr="0005298F" w:rsidRDefault="00F64FAB" w:rsidP="00AD4152">
            <w:pPr>
              <w:rPr>
                <w:b/>
                <w:color w:val="FFFFFF" w:themeColor="background1"/>
              </w:rPr>
            </w:pPr>
            <w:r w:rsidRPr="0005298F">
              <w:rPr>
                <w:b/>
                <w:color w:val="FFFFFF" w:themeColor="background1"/>
              </w:rPr>
              <w:t>Due Date</w:t>
            </w:r>
          </w:p>
        </w:tc>
        <w:tc>
          <w:tcPr>
            <w:tcW w:w="355.50pt" w:type="dxa"/>
            <w:shd w:val="clear" w:color="auto" w:fill="000000" w:themeFill="text1"/>
          </w:tcPr>
          <w:p w:rsidR="00F64FAB" w:rsidRPr="0005298F" w:rsidRDefault="00F64FAB" w:rsidP="00AD4152">
            <w:pPr>
              <w:rPr>
                <w:b/>
                <w:color w:val="FFFFFF" w:themeColor="background1"/>
              </w:rPr>
            </w:pPr>
            <w:r w:rsidRPr="0005298F">
              <w:rPr>
                <w:b/>
                <w:color w:val="FFFFFF" w:themeColor="background1"/>
              </w:rPr>
              <w:t>Tasks to complete</w:t>
            </w:r>
          </w:p>
        </w:tc>
      </w:tr>
      <w:tr w:rsidR="00F64FAB" w:rsidTr="00AD4152">
        <w:tc>
          <w:tcPr>
            <w:tcW w:w="37.60pt" w:type="dxa"/>
            <w:vMerge w:val="restart"/>
            <w:vAlign w:val="center"/>
          </w:tcPr>
          <w:p w:rsidR="00F64FAB" w:rsidRPr="0078379D" w:rsidRDefault="00F64FAB" w:rsidP="00AD4152">
            <w:pPr>
              <w:jc w:val="center"/>
              <w:rPr>
                <w:sz w:val="20"/>
                <w:szCs w:val="20"/>
              </w:rPr>
            </w:pPr>
            <w:r w:rsidRPr="0078379D">
              <w:rPr>
                <w:sz w:val="20"/>
                <w:szCs w:val="20"/>
              </w:rPr>
              <w:t>1-2</w:t>
            </w:r>
          </w:p>
        </w:tc>
        <w:tc>
          <w:tcPr>
            <w:tcW w:w="65.65pt" w:type="dxa"/>
          </w:tcPr>
          <w:p w:rsidR="00F64FAB" w:rsidRPr="0078379D" w:rsidRDefault="00F64FAB" w:rsidP="00AD4152">
            <w:pPr>
              <w:rPr>
                <w:sz w:val="20"/>
                <w:szCs w:val="20"/>
              </w:rPr>
            </w:pPr>
          </w:p>
        </w:tc>
        <w:tc>
          <w:tcPr>
            <w:tcW w:w="355.50pt" w:type="dxa"/>
          </w:tcPr>
          <w:p w:rsidR="00F64FAB" w:rsidRPr="0078379D" w:rsidRDefault="00F64FAB" w:rsidP="00AD4152">
            <w:pPr>
              <w:rPr>
                <w:sz w:val="20"/>
                <w:szCs w:val="20"/>
              </w:rPr>
            </w:pPr>
            <w:r w:rsidRPr="0078379D">
              <w:rPr>
                <w:i/>
                <w:sz w:val="20"/>
                <w:szCs w:val="20"/>
              </w:rPr>
              <w:t>Read:</w:t>
            </w:r>
            <w:r w:rsidRPr="0078379D">
              <w:rPr>
                <w:sz w:val="20"/>
                <w:szCs w:val="20"/>
              </w:rPr>
              <w:t xml:space="preserve"> Chapters 1 and 2</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01/09/2020</w:t>
            </w:r>
          </w:p>
        </w:tc>
        <w:tc>
          <w:tcPr>
            <w:tcW w:w="355.50pt" w:type="dxa"/>
          </w:tcPr>
          <w:p w:rsidR="00F64FAB" w:rsidRPr="0078379D" w:rsidRDefault="00F64FAB" w:rsidP="00AD4152">
            <w:pPr>
              <w:rPr>
                <w:sz w:val="20"/>
                <w:szCs w:val="20"/>
              </w:rPr>
            </w:pPr>
            <w:r w:rsidRPr="0078379D">
              <w:rPr>
                <w:i/>
                <w:sz w:val="20"/>
                <w:szCs w:val="20"/>
              </w:rPr>
              <w:t>Attend:</w:t>
            </w:r>
            <w:r w:rsidRPr="0078379D">
              <w:rPr>
                <w:sz w:val="20"/>
                <w:szCs w:val="20"/>
              </w:rPr>
              <w:t xml:space="preserve"> Zoom lecture and Q &amp; A at 8PM EST</w:t>
            </w:r>
            <w:r w:rsidR="00466A20">
              <w:rPr>
                <w:sz w:val="20"/>
                <w:szCs w:val="20"/>
              </w:rPr>
              <w:t xml:space="preserve"> (optional)</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01/15/2020</w:t>
            </w:r>
          </w:p>
        </w:tc>
        <w:tc>
          <w:tcPr>
            <w:tcW w:w="355.50pt" w:type="dxa"/>
          </w:tcPr>
          <w:p w:rsidR="00F64FAB" w:rsidRPr="0078379D" w:rsidRDefault="00F64FAB" w:rsidP="00AD4152">
            <w:pPr>
              <w:rPr>
                <w:sz w:val="20"/>
                <w:szCs w:val="20"/>
              </w:rPr>
            </w:pPr>
            <w:r w:rsidRPr="0078379D">
              <w:rPr>
                <w:i/>
                <w:sz w:val="20"/>
                <w:szCs w:val="20"/>
              </w:rPr>
              <w:t>Post:</w:t>
            </w:r>
            <w:r w:rsidRPr="0078379D">
              <w:rPr>
                <w:sz w:val="20"/>
                <w:szCs w:val="20"/>
              </w:rPr>
              <w:t xml:space="preserve"> Discussion 1 and Discussion 2 contributions</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01/19/2020</w:t>
            </w:r>
          </w:p>
        </w:tc>
        <w:tc>
          <w:tcPr>
            <w:tcW w:w="355.50pt" w:type="dxa"/>
          </w:tcPr>
          <w:p w:rsidR="00F64FAB" w:rsidRPr="0078379D" w:rsidRDefault="00F64FAB" w:rsidP="00AD4152">
            <w:pPr>
              <w:rPr>
                <w:sz w:val="20"/>
                <w:szCs w:val="20"/>
              </w:rPr>
            </w:pPr>
            <w:r w:rsidRPr="0078379D">
              <w:rPr>
                <w:i/>
                <w:sz w:val="20"/>
                <w:szCs w:val="20"/>
              </w:rPr>
              <w:t>Respond:</w:t>
            </w:r>
            <w:r w:rsidRPr="0078379D">
              <w:rPr>
                <w:sz w:val="20"/>
                <w:szCs w:val="20"/>
              </w:rPr>
              <w:t xml:space="preserve"> Reply to at least 2 postings for each discussion</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01/19/2020</w:t>
            </w:r>
          </w:p>
        </w:tc>
        <w:tc>
          <w:tcPr>
            <w:tcW w:w="355.50pt" w:type="dxa"/>
          </w:tcPr>
          <w:p w:rsidR="00F64FAB" w:rsidRPr="0078379D" w:rsidRDefault="00F64FAB" w:rsidP="00AD4152">
            <w:pPr>
              <w:rPr>
                <w:sz w:val="20"/>
                <w:szCs w:val="20"/>
              </w:rPr>
            </w:pPr>
            <w:r w:rsidRPr="007F386C">
              <w:rPr>
                <w:i/>
                <w:sz w:val="20"/>
                <w:szCs w:val="20"/>
              </w:rPr>
              <w:t>Practice:</w:t>
            </w:r>
            <w:r w:rsidRPr="007F386C">
              <w:rPr>
                <w:sz w:val="20"/>
                <w:szCs w:val="20"/>
              </w:rPr>
              <w:t xml:space="preserve"> </w:t>
            </w:r>
            <w:r w:rsidRPr="007F386C">
              <w:rPr>
                <w:b/>
                <w:sz w:val="20"/>
                <w:szCs w:val="20"/>
              </w:rPr>
              <w:t>Establish Account</w:t>
            </w:r>
            <w:r w:rsidRPr="007F386C">
              <w:rPr>
                <w:sz w:val="20"/>
                <w:szCs w:val="20"/>
              </w:rPr>
              <w:t xml:space="preserve"> in “Navigate 2” lab environment and Complete </w:t>
            </w:r>
            <w:r w:rsidRPr="007F386C">
              <w:rPr>
                <w:b/>
                <w:sz w:val="20"/>
                <w:szCs w:val="20"/>
              </w:rPr>
              <w:t>Lab 1 Section 1</w:t>
            </w:r>
            <w:r w:rsidRPr="007F386C">
              <w:rPr>
                <w:sz w:val="20"/>
                <w:szCs w:val="20"/>
              </w:rPr>
              <w:t xml:space="preserve"> (Submit Lab Report and deliverables) </w:t>
            </w:r>
          </w:p>
        </w:tc>
      </w:tr>
      <w:tr w:rsidR="00F64FAB" w:rsidTr="00AD4152">
        <w:tc>
          <w:tcPr>
            <w:tcW w:w="37.60pt" w:type="dxa"/>
            <w:vMerge w:val="restart"/>
            <w:vAlign w:val="center"/>
          </w:tcPr>
          <w:p w:rsidR="00F64FAB" w:rsidRPr="0078379D" w:rsidRDefault="00F64FAB" w:rsidP="00AD4152">
            <w:pPr>
              <w:jc w:val="center"/>
              <w:rPr>
                <w:sz w:val="20"/>
                <w:szCs w:val="20"/>
              </w:rPr>
            </w:pPr>
            <w:r w:rsidRPr="0078379D">
              <w:rPr>
                <w:sz w:val="20"/>
                <w:szCs w:val="20"/>
              </w:rPr>
              <w:t>3-4</w:t>
            </w:r>
          </w:p>
        </w:tc>
        <w:tc>
          <w:tcPr>
            <w:tcW w:w="65.65pt" w:type="dxa"/>
          </w:tcPr>
          <w:p w:rsidR="00F64FAB" w:rsidRPr="0078379D" w:rsidRDefault="00F64FAB" w:rsidP="00AD4152">
            <w:pPr>
              <w:rPr>
                <w:sz w:val="20"/>
                <w:szCs w:val="20"/>
              </w:rPr>
            </w:pPr>
          </w:p>
        </w:tc>
        <w:tc>
          <w:tcPr>
            <w:tcW w:w="355.50pt" w:type="dxa"/>
          </w:tcPr>
          <w:p w:rsidR="00F64FAB" w:rsidRPr="0078379D" w:rsidRDefault="00F64FAB" w:rsidP="00AD4152">
            <w:pPr>
              <w:rPr>
                <w:sz w:val="20"/>
                <w:szCs w:val="20"/>
              </w:rPr>
            </w:pPr>
            <w:r w:rsidRPr="0078379D">
              <w:rPr>
                <w:i/>
                <w:sz w:val="20"/>
                <w:szCs w:val="20"/>
              </w:rPr>
              <w:t>Read:</w:t>
            </w:r>
            <w:r w:rsidRPr="0078379D">
              <w:rPr>
                <w:sz w:val="20"/>
                <w:szCs w:val="20"/>
              </w:rPr>
              <w:t xml:space="preserve"> Chapters 3 and 4</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01/23/2020</w:t>
            </w:r>
          </w:p>
        </w:tc>
        <w:tc>
          <w:tcPr>
            <w:tcW w:w="355.50pt" w:type="dxa"/>
          </w:tcPr>
          <w:p w:rsidR="00F64FAB" w:rsidRPr="0078379D" w:rsidRDefault="00F64FAB" w:rsidP="00AD4152">
            <w:pPr>
              <w:rPr>
                <w:sz w:val="20"/>
                <w:szCs w:val="20"/>
              </w:rPr>
            </w:pPr>
            <w:r w:rsidRPr="0078379D">
              <w:rPr>
                <w:i/>
                <w:sz w:val="20"/>
                <w:szCs w:val="20"/>
              </w:rPr>
              <w:t>Attend:</w:t>
            </w:r>
            <w:r w:rsidRPr="0078379D">
              <w:rPr>
                <w:sz w:val="20"/>
                <w:szCs w:val="20"/>
              </w:rPr>
              <w:t xml:space="preserve"> Zoom lecture and Q &amp; A at 8PM EST</w:t>
            </w:r>
            <w:r w:rsidR="00466A20">
              <w:rPr>
                <w:sz w:val="20"/>
                <w:szCs w:val="20"/>
              </w:rPr>
              <w:t xml:space="preserve"> (optional)</w:t>
            </w:r>
          </w:p>
        </w:tc>
      </w:tr>
      <w:tr w:rsidR="00F64FAB" w:rsidTr="00AD4152">
        <w:tc>
          <w:tcPr>
            <w:tcW w:w="37.60pt" w:type="dxa"/>
            <w:vMerge/>
            <w:vAlign w:val="center"/>
          </w:tcPr>
          <w:p w:rsidR="00F64FAB" w:rsidRPr="0078379D" w:rsidRDefault="00F64FAB" w:rsidP="00AD4152">
            <w:pPr>
              <w:jc w:val="center"/>
              <w:rPr>
                <w:sz w:val="20"/>
                <w:szCs w:val="20"/>
              </w:rPr>
            </w:pPr>
            <w:bookmarkStart w:id="1" w:name="_Hlk28597963"/>
          </w:p>
        </w:tc>
        <w:tc>
          <w:tcPr>
            <w:tcW w:w="65.65pt" w:type="dxa"/>
          </w:tcPr>
          <w:p w:rsidR="00F64FAB" w:rsidRPr="0078379D" w:rsidRDefault="00F64FAB" w:rsidP="00AD4152">
            <w:pPr>
              <w:rPr>
                <w:sz w:val="20"/>
                <w:szCs w:val="20"/>
              </w:rPr>
            </w:pPr>
            <w:r w:rsidRPr="0078379D">
              <w:rPr>
                <w:sz w:val="20"/>
                <w:szCs w:val="20"/>
              </w:rPr>
              <w:t>01/29/2020</w:t>
            </w:r>
          </w:p>
        </w:tc>
        <w:tc>
          <w:tcPr>
            <w:tcW w:w="355.50pt" w:type="dxa"/>
          </w:tcPr>
          <w:p w:rsidR="00F64FAB" w:rsidRPr="0078379D" w:rsidRDefault="00F64FAB" w:rsidP="00AD4152">
            <w:pPr>
              <w:rPr>
                <w:sz w:val="20"/>
                <w:szCs w:val="20"/>
              </w:rPr>
            </w:pPr>
            <w:r w:rsidRPr="0078379D">
              <w:rPr>
                <w:i/>
                <w:sz w:val="20"/>
                <w:szCs w:val="20"/>
              </w:rPr>
              <w:t>Post:</w:t>
            </w:r>
            <w:r w:rsidRPr="0078379D">
              <w:rPr>
                <w:sz w:val="20"/>
                <w:szCs w:val="20"/>
              </w:rPr>
              <w:t xml:space="preserve"> Discussion 3 and Discussion 4 contributions</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02/02/2020</w:t>
            </w:r>
          </w:p>
        </w:tc>
        <w:tc>
          <w:tcPr>
            <w:tcW w:w="355.50pt" w:type="dxa"/>
          </w:tcPr>
          <w:p w:rsidR="00F64FAB" w:rsidRPr="0078379D" w:rsidRDefault="00F64FAB" w:rsidP="00AD4152">
            <w:pPr>
              <w:rPr>
                <w:sz w:val="20"/>
                <w:szCs w:val="20"/>
              </w:rPr>
            </w:pPr>
            <w:r w:rsidRPr="0078379D">
              <w:rPr>
                <w:i/>
                <w:sz w:val="20"/>
                <w:szCs w:val="20"/>
              </w:rPr>
              <w:t>Respond:</w:t>
            </w:r>
            <w:r w:rsidRPr="0078379D">
              <w:rPr>
                <w:sz w:val="20"/>
                <w:szCs w:val="20"/>
              </w:rPr>
              <w:t xml:space="preserve"> Reply to at least 2 postings for each discussion</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02/02/2020</w:t>
            </w:r>
          </w:p>
        </w:tc>
        <w:tc>
          <w:tcPr>
            <w:tcW w:w="355.50pt" w:type="dxa"/>
          </w:tcPr>
          <w:p w:rsidR="00F64FAB" w:rsidRPr="007F386C" w:rsidRDefault="00F64FAB" w:rsidP="00AD4152">
            <w:pPr>
              <w:rPr>
                <w:sz w:val="20"/>
                <w:szCs w:val="20"/>
              </w:rPr>
            </w:pPr>
            <w:r w:rsidRPr="007F386C">
              <w:rPr>
                <w:i/>
                <w:sz w:val="20"/>
                <w:szCs w:val="20"/>
              </w:rPr>
              <w:t>Practice:</w:t>
            </w:r>
            <w:r w:rsidRPr="007F386C">
              <w:rPr>
                <w:sz w:val="20"/>
                <w:szCs w:val="20"/>
              </w:rPr>
              <w:t xml:space="preserve"> Complete </w:t>
            </w:r>
            <w:r w:rsidRPr="007F386C">
              <w:rPr>
                <w:b/>
                <w:sz w:val="20"/>
                <w:szCs w:val="20"/>
              </w:rPr>
              <w:t>Labs 2 and 3, Section 1</w:t>
            </w:r>
            <w:r w:rsidRPr="007F386C">
              <w:rPr>
                <w:sz w:val="20"/>
                <w:szCs w:val="20"/>
              </w:rPr>
              <w:t xml:space="preserve"> (Submit Lab Reports and deliverables) </w:t>
            </w:r>
          </w:p>
        </w:tc>
      </w:tr>
      <w:bookmarkEnd w:id="1"/>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02/02/2020</w:t>
            </w:r>
          </w:p>
        </w:tc>
        <w:tc>
          <w:tcPr>
            <w:tcW w:w="355.50pt" w:type="dxa"/>
            <w:shd w:val="clear" w:color="auto" w:fill="FFFF99"/>
          </w:tcPr>
          <w:p w:rsidR="00F64FAB" w:rsidRPr="0078379D" w:rsidRDefault="00F64FAB" w:rsidP="00AD4152">
            <w:pPr>
              <w:rPr>
                <w:sz w:val="20"/>
                <w:szCs w:val="20"/>
              </w:rPr>
            </w:pPr>
            <w:r w:rsidRPr="0078379D">
              <w:rPr>
                <w:i/>
                <w:sz w:val="20"/>
                <w:szCs w:val="20"/>
              </w:rPr>
              <w:t>Submit:</w:t>
            </w:r>
            <w:r w:rsidRPr="0078379D">
              <w:rPr>
                <w:sz w:val="20"/>
                <w:szCs w:val="20"/>
              </w:rPr>
              <w:t xml:space="preserve"> Proposed Research Paper Topic</w:t>
            </w:r>
          </w:p>
        </w:tc>
      </w:tr>
      <w:tr w:rsidR="00F64FAB" w:rsidTr="00AD4152">
        <w:tc>
          <w:tcPr>
            <w:tcW w:w="37.60pt" w:type="dxa"/>
            <w:vMerge w:val="restart"/>
            <w:vAlign w:val="center"/>
          </w:tcPr>
          <w:p w:rsidR="00F64FAB" w:rsidRPr="0078379D" w:rsidRDefault="00F64FAB" w:rsidP="00AD4152">
            <w:pPr>
              <w:jc w:val="center"/>
              <w:rPr>
                <w:sz w:val="20"/>
                <w:szCs w:val="20"/>
              </w:rPr>
            </w:pPr>
            <w:r w:rsidRPr="0078379D">
              <w:rPr>
                <w:sz w:val="20"/>
                <w:szCs w:val="20"/>
              </w:rPr>
              <w:t>5-6</w:t>
            </w:r>
          </w:p>
        </w:tc>
        <w:tc>
          <w:tcPr>
            <w:tcW w:w="65.65pt" w:type="dxa"/>
          </w:tcPr>
          <w:p w:rsidR="00F64FAB" w:rsidRPr="0078379D" w:rsidRDefault="00F64FAB" w:rsidP="00AD4152">
            <w:pPr>
              <w:rPr>
                <w:sz w:val="20"/>
                <w:szCs w:val="20"/>
              </w:rPr>
            </w:pPr>
          </w:p>
        </w:tc>
        <w:tc>
          <w:tcPr>
            <w:tcW w:w="355.50pt" w:type="dxa"/>
          </w:tcPr>
          <w:p w:rsidR="00F64FAB" w:rsidRPr="0078379D" w:rsidRDefault="00F64FAB" w:rsidP="00AD4152">
            <w:pPr>
              <w:rPr>
                <w:sz w:val="20"/>
                <w:szCs w:val="20"/>
              </w:rPr>
            </w:pPr>
            <w:r w:rsidRPr="0078379D">
              <w:rPr>
                <w:i/>
                <w:sz w:val="20"/>
                <w:szCs w:val="20"/>
              </w:rPr>
              <w:t>Read:</w:t>
            </w:r>
            <w:r w:rsidRPr="0078379D">
              <w:rPr>
                <w:sz w:val="20"/>
                <w:szCs w:val="20"/>
              </w:rPr>
              <w:t xml:space="preserve"> Chapters 5 and 6</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02/06/2020</w:t>
            </w:r>
          </w:p>
        </w:tc>
        <w:tc>
          <w:tcPr>
            <w:tcW w:w="355.50pt" w:type="dxa"/>
          </w:tcPr>
          <w:p w:rsidR="00F64FAB" w:rsidRPr="0078379D" w:rsidRDefault="00F64FAB" w:rsidP="00AD4152">
            <w:pPr>
              <w:rPr>
                <w:sz w:val="20"/>
                <w:szCs w:val="20"/>
              </w:rPr>
            </w:pPr>
            <w:r w:rsidRPr="0078379D">
              <w:rPr>
                <w:i/>
                <w:sz w:val="20"/>
                <w:szCs w:val="20"/>
              </w:rPr>
              <w:t>Attend:</w:t>
            </w:r>
            <w:r w:rsidRPr="0078379D">
              <w:rPr>
                <w:sz w:val="20"/>
                <w:szCs w:val="20"/>
              </w:rPr>
              <w:t xml:space="preserve"> Zoom lecture and Q &amp; A at 8PM EST</w:t>
            </w:r>
            <w:r w:rsidR="00466A20">
              <w:rPr>
                <w:sz w:val="20"/>
                <w:szCs w:val="20"/>
              </w:rPr>
              <w:t xml:space="preserve"> (optional)</w:t>
            </w:r>
          </w:p>
        </w:tc>
      </w:tr>
      <w:tr w:rsidR="00F64FAB" w:rsidTr="00AD4152">
        <w:tc>
          <w:tcPr>
            <w:tcW w:w="37.60pt" w:type="dxa"/>
            <w:vMerge/>
            <w:vAlign w:val="center"/>
          </w:tcPr>
          <w:p w:rsidR="00F64FAB" w:rsidRPr="0078379D" w:rsidRDefault="00F64FAB" w:rsidP="00AD4152">
            <w:pPr>
              <w:jc w:val="center"/>
              <w:rPr>
                <w:sz w:val="20"/>
                <w:szCs w:val="20"/>
              </w:rPr>
            </w:pPr>
            <w:bookmarkStart w:id="2" w:name="_Hlk28598282"/>
          </w:p>
        </w:tc>
        <w:tc>
          <w:tcPr>
            <w:tcW w:w="65.65pt" w:type="dxa"/>
          </w:tcPr>
          <w:p w:rsidR="00F64FAB" w:rsidRPr="0078379D" w:rsidRDefault="00F64FAB" w:rsidP="00AD4152">
            <w:pPr>
              <w:rPr>
                <w:sz w:val="20"/>
                <w:szCs w:val="20"/>
              </w:rPr>
            </w:pPr>
            <w:r w:rsidRPr="0078379D">
              <w:rPr>
                <w:sz w:val="20"/>
                <w:szCs w:val="20"/>
              </w:rPr>
              <w:t>02/12/2020</w:t>
            </w:r>
          </w:p>
        </w:tc>
        <w:tc>
          <w:tcPr>
            <w:tcW w:w="355.50pt" w:type="dxa"/>
          </w:tcPr>
          <w:p w:rsidR="00F64FAB" w:rsidRPr="0078379D" w:rsidRDefault="00F64FAB" w:rsidP="00AD4152">
            <w:pPr>
              <w:rPr>
                <w:sz w:val="20"/>
                <w:szCs w:val="20"/>
              </w:rPr>
            </w:pPr>
            <w:r w:rsidRPr="0078379D">
              <w:rPr>
                <w:i/>
                <w:sz w:val="20"/>
                <w:szCs w:val="20"/>
              </w:rPr>
              <w:t>Post:</w:t>
            </w:r>
            <w:r w:rsidRPr="0078379D">
              <w:rPr>
                <w:sz w:val="20"/>
                <w:szCs w:val="20"/>
              </w:rPr>
              <w:t xml:space="preserve"> Discussion 5 and Discussion 6 contributions</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02/16/2020</w:t>
            </w:r>
          </w:p>
        </w:tc>
        <w:tc>
          <w:tcPr>
            <w:tcW w:w="355.50pt" w:type="dxa"/>
          </w:tcPr>
          <w:p w:rsidR="00F64FAB" w:rsidRPr="0078379D" w:rsidRDefault="00F64FAB" w:rsidP="00AD4152">
            <w:pPr>
              <w:rPr>
                <w:sz w:val="20"/>
                <w:szCs w:val="20"/>
              </w:rPr>
            </w:pPr>
            <w:r w:rsidRPr="0078379D">
              <w:rPr>
                <w:i/>
                <w:sz w:val="20"/>
                <w:szCs w:val="20"/>
              </w:rPr>
              <w:t>Respond:</w:t>
            </w:r>
            <w:r w:rsidRPr="0078379D">
              <w:rPr>
                <w:sz w:val="20"/>
                <w:szCs w:val="20"/>
              </w:rPr>
              <w:t xml:space="preserve"> Reply to at least 2 postings for each discussion</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02/16/2020</w:t>
            </w:r>
          </w:p>
        </w:tc>
        <w:tc>
          <w:tcPr>
            <w:tcW w:w="355.50pt" w:type="dxa"/>
          </w:tcPr>
          <w:p w:rsidR="00F64FAB" w:rsidRPr="0078379D" w:rsidRDefault="00F64FAB" w:rsidP="00AD4152">
            <w:pPr>
              <w:rPr>
                <w:sz w:val="20"/>
                <w:szCs w:val="20"/>
              </w:rPr>
            </w:pPr>
            <w:r w:rsidRPr="007F386C">
              <w:rPr>
                <w:i/>
                <w:sz w:val="20"/>
                <w:szCs w:val="20"/>
              </w:rPr>
              <w:t>Practice:</w:t>
            </w:r>
            <w:r w:rsidRPr="007F386C">
              <w:rPr>
                <w:sz w:val="20"/>
                <w:szCs w:val="20"/>
              </w:rPr>
              <w:t xml:space="preserve"> Complete </w:t>
            </w:r>
            <w:r w:rsidRPr="007F386C">
              <w:rPr>
                <w:b/>
                <w:sz w:val="20"/>
                <w:szCs w:val="20"/>
              </w:rPr>
              <w:t>Labs 4 and 5, Section 2</w:t>
            </w:r>
            <w:r w:rsidRPr="007F386C">
              <w:rPr>
                <w:sz w:val="20"/>
                <w:szCs w:val="20"/>
              </w:rPr>
              <w:t xml:space="preserve"> (Submit Lab Reports and deliverables) </w:t>
            </w:r>
          </w:p>
        </w:tc>
      </w:tr>
      <w:bookmarkEnd w:id="2"/>
      <w:tr w:rsidR="00F64FAB" w:rsidTr="00AD4152">
        <w:tc>
          <w:tcPr>
            <w:tcW w:w="37.60pt" w:type="dxa"/>
            <w:vMerge w:val="restart"/>
            <w:vAlign w:val="center"/>
          </w:tcPr>
          <w:p w:rsidR="00F64FAB" w:rsidRPr="0078379D" w:rsidRDefault="00F64FAB" w:rsidP="00AD4152">
            <w:pPr>
              <w:jc w:val="center"/>
              <w:rPr>
                <w:sz w:val="20"/>
                <w:szCs w:val="20"/>
              </w:rPr>
            </w:pPr>
            <w:r w:rsidRPr="0078379D">
              <w:rPr>
                <w:sz w:val="20"/>
                <w:szCs w:val="20"/>
              </w:rPr>
              <w:t>7-8</w:t>
            </w:r>
          </w:p>
        </w:tc>
        <w:tc>
          <w:tcPr>
            <w:tcW w:w="65.65pt" w:type="dxa"/>
          </w:tcPr>
          <w:p w:rsidR="00F64FAB" w:rsidRPr="0078379D" w:rsidRDefault="00F64FAB" w:rsidP="00AD4152">
            <w:pPr>
              <w:rPr>
                <w:sz w:val="20"/>
                <w:szCs w:val="20"/>
              </w:rPr>
            </w:pPr>
          </w:p>
        </w:tc>
        <w:tc>
          <w:tcPr>
            <w:tcW w:w="355.50pt" w:type="dxa"/>
          </w:tcPr>
          <w:p w:rsidR="00F64FAB" w:rsidRPr="0078379D" w:rsidRDefault="00F64FAB" w:rsidP="00AD4152">
            <w:pPr>
              <w:rPr>
                <w:sz w:val="20"/>
                <w:szCs w:val="20"/>
              </w:rPr>
            </w:pPr>
            <w:r w:rsidRPr="0078379D">
              <w:rPr>
                <w:i/>
                <w:sz w:val="20"/>
                <w:szCs w:val="20"/>
              </w:rPr>
              <w:t>Read:</w:t>
            </w:r>
            <w:r w:rsidRPr="0078379D">
              <w:rPr>
                <w:sz w:val="20"/>
                <w:szCs w:val="20"/>
              </w:rPr>
              <w:t xml:space="preserve"> Chapters 7 and 8</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02/20/2020</w:t>
            </w:r>
          </w:p>
        </w:tc>
        <w:tc>
          <w:tcPr>
            <w:tcW w:w="355.50pt" w:type="dxa"/>
          </w:tcPr>
          <w:p w:rsidR="00F64FAB" w:rsidRPr="0078379D" w:rsidRDefault="00F64FAB" w:rsidP="00AD4152">
            <w:pPr>
              <w:rPr>
                <w:sz w:val="20"/>
                <w:szCs w:val="20"/>
              </w:rPr>
            </w:pPr>
            <w:r w:rsidRPr="0078379D">
              <w:rPr>
                <w:i/>
                <w:sz w:val="20"/>
                <w:szCs w:val="20"/>
              </w:rPr>
              <w:t>Attend:</w:t>
            </w:r>
            <w:r w:rsidRPr="0078379D">
              <w:rPr>
                <w:sz w:val="20"/>
                <w:szCs w:val="20"/>
              </w:rPr>
              <w:t xml:space="preserve"> Zoom lecture and Q &amp; A at 8PM EST</w:t>
            </w:r>
            <w:r w:rsidR="00466A20">
              <w:rPr>
                <w:sz w:val="20"/>
                <w:szCs w:val="20"/>
              </w:rPr>
              <w:t xml:space="preserve"> (optional)</w:t>
            </w:r>
          </w:p>
        </w:tc>
      </w:tr>
      <w:tr w:rsidR="00F64FAB" w:rsidTr="00AD4152">
        <w:tc>
          <w:tcPr>
            <w:tcW w:w="37.60pt" w:type="dxa"/>
            <w:vMerge/>
          </w:tcPr>
          <w:p w:rsidR="00F64FAB" w:rsidRPr="0078379D" w:rsidRDefault="00F64FAB" w:rsidP="00AD4152">
            <w:pPr>
              <w:jc w:val="center"/>
              <w:rPr>
                <w:sz w:val="20"/>
                <w:szCs w:val="20"/>
              </w:rPr>
            </w:pPr>
            <w:bookmarkStart w:id="3" w:name="_Hlk28598755"/>
          </w:p>
        </w:tc>
        <w:tc>
          <w:tcPr>
            <w:tcW w:w="65.65pt" w:type="dxa"/>
          </w:tcPr>
          <w:p w:rsidR="00F64FAB" w:rsidRPr="0078379D" w:rsidRDefault="00F64FAB" w:rsidP="00AD4152">
            <w:pPr>
              <w:rPr>
                <w:sz w:val="20"/>
                <w:szCs w:val="20"/>
              </w:rPr>
            </w:pPr>
            <w:r w:rsidRPr="0078379D">
              <w:rPr>
                <w:sz w:val="20"/>
                <w:szCs w:val="20"/>
              </w:rPr>
              <w:t>02/26/2020</w:t>
            </w:r>
          </w:p>
        </w:tc>
        <w:tc>
          <w:tcPr>
            <w:tcW w:w="355.50pt" w:type="dxa"/>
          </w:tcPr>
          <w:p w:rsidR="00F64FAB" w:rsidRPr="0078379D" w:rsidRDefault="00F64FAB" w:rsidP="00AD4152">
            <w:pPr>
              <w:rPr>
                <w:sz w:val="20"/>
                <w:szCs w:val="20"/>
              </w:rPr>
            </w:pPr>
            <w:r w:rsidRPr="0078379D">
              <w:rPr>
                <w:i/>
                <w:sz w:val="20"/>
                <w:szCs w:val="20"/>
              </w:rPr>
              <w:t>Post:</w:t>
            </w:r>
            <w:r w:rsidRPr="0078379D">
              <w:rPr>
                <w:sz w:val="20"/>
                <w:szCs w:val="20"/>
              </w:rPr>
              <w:t xml:space="preserve"> Discussion 7 and Discussion 8 contributions</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03/01/2020</w:t>
            </w:r>
          </w:p>
        </w:tc>
        <w:tc>
          <w:tcPr>
            <w:tcW w:w="355.50pt" w:type="dxa"/>
          </w:tcPr>
          <w:p w:rsidR="00F64FAB" w:rsidRPr="0078379D" w:rsidRDefault="00F64FAB" w:rsidP="00AD4152">
            <w:pPr>
              <w:rPr>
                <w:sz w:val="20"/>
                <w:szCs w:val="20"/>
              </w:rPr>
            </w:pPr>
            <w:r w:rsidRPr="0078379D">
              <w:rPr>
                <w:i/>
                <w:sz w:val="20"/>
                <w:szCs w:val="20"/>
              </w:rPr>
              <w:t>Respond:</w:t>
            </w:r>
            <w:r w:rsidRPr="0078379D">
              <w:rPr>
                <w:sz w:val="20"/>
                <w:szCs w:val="20"/>
              </w:rPr>
              <w:t xml:space="preserve"> Reply to at least 2 postings for each discussion</w:t>
            </w:r>
          </w:p>
        </w:tc>
      </w:tr>
      <w:bookmarkEnd w:id="3"/>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03/01/2020</w:t>
            </w:r>
          </w:p>
        </w:tc>
        <w:tc>
          <w:tcPr>
            <w:tcW w:w="355.50pt" w:type="dxa"/>
          </w:tcPr>
          <w:p w:rsidR="00F64FAB" w:rsidRPr="007F386C" w:rsidRDefault="00F64FAB" w:rsidP="00AD4152">
            <w:pPr>
              <w:rPr>
                <w:sz w:val="20"/>
                <w:szCs w:val="20"/>
              </w:rPr>
            </w:pPr>
            <w:r w:rsidRPr="007F386C">
              <w:rPr>
                <w:i/>
                <w:sz w:val="20"/>
                <w:szCs w:val="20"/>
              </w:rPr>
              <w:t>Practice:</w:t>
            </w:r>
            <w:r w:rsidRPr="007F386C">
              <w:rPr>
                <w:sz w:val="20"/>
                <w:szCs w:val="20"/>
              </w:rPr>
              <w:t xml:space="preserve"> Complete </w:t>
            </w:r>
            <w:r w:rsidRPr="007F386C">
              <w:rPr>
                <w:b/>
                <w:sz w:val="20"/>
                <w:szCs w:val="20"/>
              </w:rPr>
              <w:t>Labs 6 and 7, Section 2</w:t>
            </w:r>
            <w:r w:rsidRPr="007F386C">
              <w:rPr>
                <w:sz w:val="20"/>
                <w:szCs w:val="20"/>
              </w:rPr>
              <w:t xml:space="preserve"> (Submit Lab Reports and deliverables) </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03/01/2020</w:t>
            </w:r>
          </w:p>
        </w:tc>
        <w:tc>
          <w:tcPr>
            <w:tcW w:w="355.50pt" w:type="dxa"/>
            <w:shd w:val="clear" w:color="auto" w:fill="FFFF99"/>
          </w:tcPr>
          <w:p w:rsidR="00F64FAB" w:rsidRPr="0078379D" w:rsidRDefault="00F64FAB" w:rsidP="00AD4152">
            <w:pPr>
              <w:rPr>
                <w:sz w:val="20"/>
                <w:szCs w:val="20"/>
              </w:rPr>
            </w:pPr>
            <w:r w:rsidRPr="0078379D">
              <w:rPr>
                <w:i/>
                <w:sz w:val="20"/>
                <w:szCs w:val="20"/>
              </w:rPr>
              <w:t>Submit:</w:t>
            </w:r>
            <w:r w:rsidRPr="0078379D">
              <w:rPr>
                <w:sz w:val="20"/>
                <w:szCs w:val="20"/>
              </w:rPr>
              <w:t xml:space="preserve"> Draft Research Paper (OPTIONAL)</w:t>
            </w:r>
          </w:p>
        </w:tc>
      </w:tr>
      <w:tr w:rsidR="00F64FAB" w:rsidTr="00AD4152">
        <w:tc>
          <w:tcPr>
            <w:tcW w:w="458.75pt" w:type="dxa"/>
            <w:gridSpan w:val="3"/>
            <w:shd w:val="clear" w:color="auto" w:fill="BFBFBF" w:themeFill="background1" w:themeFillShade="BF"/>
          </w:tcPr>
          <w:p w:rsidR="00F64FAB" w:rsidRPr="0078379D" w:rsidRDefault="00F64FAB" w:rsidP="00AD4152">
            <w:pPr>
              <w:jc w:val="center"/>
              <w:rPr>
                <w:b/>
                <w:sz w:val="20"/>
                <w:szCs w:val="20"/>
              </w:rPr>
            </w:pPr>
            <w:r w:rsidRPr="0078379D">
              <w:rPr>
                <w:b/>
                <w:sz w:val="20"/>
                <w:szCs w:val="20"/>
              </w:rPr>
              <w:t>SPRING BREAK 03/02–08/2020</w:t>
            </w:r>
          </w:p>
        </w:tc>
      </w:tr>
      <w:tr w:rsidR="00F64FAB" w:rsidTr="00AD4152">
        <w:tc>
          <w:tcPr>
            <w:tcW w:w="37.60pt" w:type="dxa"/>
            <w:vMerge w:val="restart"/>
            <w:vAlign w:val="center"/>
          </w:tcPr>
          <w:p w:rsidR="00F64FAB" w:rsidRPr="0078379D" w:rsidRDefault="00F64FAB" w:rsidP="00AD4152">
            <w:pPr>
              <w:jc w:val="center"/>
              <w:rPr>
                <w:sz w:val="20"/>
                <w:szCs w:val="20"/>
              </w:rPr>
            </w:pPr>
            <w:r w:rsidRPr="0078379D">
              <w:rPr>
                <w:sz w:val="20"/>
                <w:szCs w:val="20"/>
              </w:rPr>
              <w:t>9-10</w:t>
            </w:r>
          </w:p>
        </w:tc>
        <w:tc>
          <w:tcPr>
            <w:tcW w:w="65.65pt" w:type="dxa"/>
          </w:tcPr>
          <w:p w:rsidR="00F64FAB" w:rsidRPr="0078379D" w:rsidRDefault="00F64FAB" w:rsidP="00AD4152">
            <w:pPr>
              <w:rPr>
                <w:sz w:val="20"/>
                <w:szCs w:val="20"/>
              </w:rPr>
            </w:pPr>
          </w:p>
        </w:tc>
        <w:tc>
          <w:tcPr>
            <w:tcW w:w="355.50pt" w:type="dxa"/>
          </w:tcPr>
          <w:p w:rsidR="00F64FAB" w:rsidRPr="0078379D" w:rsidRDefault="00F64FAB" w:rsidP="00AD4152">
            <w:pPr>
              <w:rPr>
                <w:sz w:val="20"/>
                <w:szCs w:val="20"/>
              </w:rPr>
            </w:pPr>
            <w:r w:rsidRPr="0078379D">
              <w:rPr>
                <w:i/>
                <w:sz w:val="20"/>
                <w:szCs w:val="20"/>
              </w:rPr>
              <w:t>Read:</w:t>
            </w:r>
            <w:r w:rsidRPr="0078379D">
              <w:rPr>
                <w:sz w:val="20"/>
                <w:szCs w:val="20"/>
              </w:rPr>
              <w:t xml:space="preserve"> Chapters 9 and 10</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03/12/2020</w:t>
            </w:r>
          </w:p>
        </w:tc>
        <w:tc>
          <w:tcPr>
            <w:tcW w:w="355.50pt" w:type="dxa"/>
          </w:tcPr>
          <w:p w:rsidR="00F64FAB" w:rsidRPr="0078379D" w:rsidRDefault="00F64FAB" w:rsidP="00AD4152">
            <w:pPr>
              <w:rPr>
                <w:sz w:val="20"/>
                <w:szCs w:val="20"/>
              </w:rPr>
            </w:pPr>
            <w:r w:rsidRPr="0078379D">
              <w:rPr>
                <w:i/>
                <w:sz w:val="20"/>
                <w:szCs w:val="20"/>
              </w:rPr>
              <w:t>Attend:</w:t>
            </w:r>
            <w:r w:rsidRPr="0078379D">
              <w:rPr>
                <w:sz w:val="20"/>
                <w:szCs w:val="20"/>
              </w:rPr>
              <w:t xml:space="preserve"> Zoom lecture and Q &amp; A at 8PM EST</w:t>
            </w:r>
            <w:r w:rsidR="00466A20">
              <w:rPr>
                <w:sz w:val="20"/>
                <w:szCs w:val="20"/>
              </w:rPr>
              <w:t xml:space="preserve"> (optional)</w:t>
            </w:r>
          </w:p>
        </w:tc>
      </w:tr>
      <w:tr w:rsidR="00F64FAB" w:rsidTr="00AD4152">
        <w:tc>
          <w:tcPr>
            <w:tcW w:w="37.60pt" w:type="dxa"/>
            <w:vMerge/>
            <w:vAlign w:val="center"/>
          </w:tcPr>
          <w:p w:rsidR="00F64FAB" w:rsidRPr="0078379D" w:rsidRDefault="00F64FAB" w:rsidP="00AD4152">
            <w:pPr>
              <w:jc w:val="center"/>
              <w:rPr>
                <w:sz w:val="20"/>
                <w:szCs w:val="20"/>
              </w:rPr>
            </w:pPr>
            <w:bookmarkStart w:id="4" w:name="_Hlk28599202"/>
          </w:p>
        </w:tc>
        <w:tc>
          <w:tcPr>
            <w:tcW w:w="65.65pt" w:type="dxa"/>
          </w:tcPr>
          <w:p w:rsidR="00F64FAB" w:rsidRPr="0078379D" w:rsidRDefault="00F64FAB" w:rsidP="00AD4152">
            <w:pPr>
              <w:rPr>
                <w:sz w:val="20"/>
                <w:szCs w:val="20"/>
              </w:rPr>
            </w:pPr>
            <w:r w:rsidRPr="0078379D">
              <w:rPr>
                <w:sz w:val="20"/>
                <w:szCs w:val="20"/>
              </w:rPr>
              <w:t>03/18/2020</w:t>
            </w:r>
          </w:p>
        </w:tc>
        <w:tc>
          <w:tcPr>
            <w:tcW w:w="355.50pt" w:type="dxa"/>
          </w:tcPr>
          <w:p w:rsidR="00F64FAB" w:rsidRPr="0078379D" w:rsidRDefault="00F64FAB" w:rsidP="00AD4152">
            <w:pPr>
              <w:rPr>
                <w:sz w:val="20"/>
                <w:szCs w:val="20"/>
              </w:rPr>
            </w:pPr>
            <w:r w:rsidRPr="0078379D">
              <w:rPr>
                <w:i/>
                <w:sz w:val="20"/>
                <w:szCs w:val="20"/>
              </w:rPr>
              <w:t>Post:</w:t>
            </w:r>
            <w:r w:rsidRPr="0078379D">
              <w:rPr>
                <w:sz w:val="20"/>
                <w:szCs w:val="20"/>
              </w:rPr>
              <w:t xml:space="preserve"> Discussion 9 and Discussion 10 contributions</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03/22/2020</w:t>
            </w:r>
          </w:p>
        </w:tc>
        <w:tc>
          <w:tcPr>
            <w:tcW w:w="355.50pt" w:type="dxa"/>
          </w:tcPr>
          <w:p w:rsidR="00F64FAB" w:rsidRPr="0078379D" w:rsidRDefault="00F64FAB" w:rsidP="00AD4152">
            <w:pPr>
              <w:rPr>
                <w:sz w:val="20"/>
                <w:szCs w:val="20"/>
              </w:rPr>
            </w:pPr>
            <w:r w:rsidRPr="0078379D">
              <w:rPr>
                <w:i/>
                <w:sz w:val="20"/>
                <w:szCs w:val="20"/>
              </w:rPr>
              <w:t>Respond:</w:t>
            </w:r>
            <w:r w:rsidRPr="0078379D">
              <w:rPr>
                <w:sz w:val="20"/>
                <w:szCs w:val="20"/>
              </w:rPr>
              <w:t xml:space="preserve"> Reply to at least 2 postings for each discussion</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03/22/2020</w:t>
            </w:r>
          </w:p>
        </w:tc>
        <w:tc>
          <w:tcPr>
            <w:tcW w:w="355.50pt" w:type="dxa"/>
          </w:tcPr>
          <w:p w:rsidR="00F64FAB" w:rsidRPr="007F386C" w:rsidRDefault="00F64FAB" w:rsidP="00AD4152">
            <w:pPr>
              <w:rPr>
                <w:sz w:val="20"/>
                <w:szCs w:val="20"/>
              </w:rPr>
            </w:pPr>
            <w:r w:rsidRPr="007F386C">
              <w:rPr>
                <w:i/>
                <w:sz w:val="20"/>
                <w:szCs w:val="20"/>
              </w:rPr>
              <w:t>Practice:</w:t>
            </w:r>
            <w:r w:rsidRPr="007F386C">
              <w:rPr>
                <w:sz w:val="20"/>
                <w:szCs w:val="20"/>
              </w:rPr>
              <w:t xml:space="preserve"> Complete </w:t>
            </w:r>
            <w:r w:rsidRPr="007F386C">
              <w:rPr>
                <w:b/>
                <w:sz w:val="20"/>
                <w:szCs w:val="20"/>
              </w:rPr>
              <w:t>Labs 8 and 9, Section 2</w:t>
            </w:r>
            <w:r w:rsidRPr="007F386C">
              <w:rPr>
                <w:sz w:val="20"/>
                <w:szCs w:val="20"/>
              </w:rPr>
              <w:t xml:space="preserve"> (Submit Lab Reports and deliverables) </w:t>
            </w:r>
          </w:p>
        </w:tc>
      </w:tr>
      <w:bookmarkEnd w:id="4"/>
      <w:tr w:rsidR="00F64FAB" w:rsidTr="00AD4152">
        <w:tc>
          <w:tcPr>
            <w:tcW w:w="37.60pt" w:type="dxa"/>
            <w:vMerge w:val="restart"/>
            <w:vAlign w:val="center"/>
          </w:tcPr>
          <w:p w:rsidR="00F64FAB" w:rsidRPr="0078379D" w:rsidRDefault="00F64FAB" w:rsidP="00AD4152">
            <w:pPr>
              <w:jc w:val="center"/>
              <w:rPr>
                <w:sz w:val="20"/>
                <w:szCs w:val="20"/>
              </w:rPr>
            </w:pPr>
            <w:r w:rsidRPr="0078379D">
              <w:rPr>
                <w:sz w:val="20"/>
                <w:szCs w:val="20"/>
              </w:rPr>
              <w:t>11-12</w:t>
            </w:r>
          </w:p>
        </w:tc>
        <w:tc>
          <w:tcPr>
            <w:tcW w:w="65.65pt" w:type="dxa"/>
          </w:tcPr>
          <w:p w:rsidR="00F64FAB" w:rsidRPr="0078379D" w:rsidRDefault="00F64FAB" w:rsidP="00AD4152">
            <w:pPr>
              <w:rPr>
                <w:sz w:val="20"/>
                <w:szCs w:val="20"/>
              </w:rPr>
            </w:pPr>
          </w:p>
        </w:tc>
        <w:tc>
          <w:tcPr>
            <w:tcW w:w="355.50pt" w:type="dxa"/>
          </w:tcPr>
          <w:p w:rsidR="00F64FAB" w:rsidRPr="0078379D" w:rsidRDefault="00F64FAB" w:rsidP="00AD4152">
            <w:pPr>
              <w:rPr>
                <w:sz w:val="20"/>
                <w:szCs w:val="20"/>
              </w:rPr>
            </w:pPr>
            <w:r w:rsidRPr="0078379D">
              <w:rPr>
                <w:i/>
                <w:sz w:val="20"/>
                <w:szCs w:val="20"/>
              </w:rPr>
              <w:t>Read:</w:t>
            </w:r>
            <w:r w:rsidRPr="0078379D">
              <w:rPr>
                <w:sz w:val="20"/>
                <w:szCs w:val="20"/>
              </w:rPr>
              <w:t xml:space="preserve"> Chapters 11 and 12 </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03/26/2020</w:t>
            </w:r>
          </w:p>
        </w:tc>
        <w:tc>
          <w:tcPr>
            <w:tcW w:w="355.50pt" w:type="dxa"/>
          </w:tcPr>
          <w:p w:rsidR="00F64FAB" w:rsidRPr="0078379D" w:rsidRDefault="00F64FAB" w:rsidP="00AD4152">
            <w:pPr>
              <w:rPr>
                <w:sz w:val="20"/>
                <w:szCs w:val="20"/>
              </w:rPr>
            </w:pPr>
            <w:r w:rsidRPr="0078379D">
              <w:rPr>
                <w:i/>
                <w:sz w:val="20"/>
                <w:szCs w:val="20"/>
              </w:rPr>
              <w:t>Attend:</w:t>
            </w:r>
            <w:r w:rsidRPr="0078379D">
              <w:rPr>
                <w:sz w:val="20"/>
                <w:szCs w:val="20"/>
              </w:rPr>
              <w:t xml:space="preserve"> Zoom lecture and Q &amp; A at 8PM EST (</w:t>
            </w:r>
            <w:r w:rsidRPr="0078379D">
              <w:rPr>
                <w:color w:val="2F5496" w:themeColor="accent1" w:themeShade="BF"/>
                <w:sz w:val="20"/>
                <w:szCs w:val="20"/>
              </w:rPr>
              <w:t>tentative</w:t>
            </w:r>
            <w:r w:rsidRPr="0078379D">
              <w:rPr>
                <w:sz w:val="20"/>
                <w:szCs w:val="20"/>
              </w:rPr>
              <w:t>)</w:t>
            </w:r>
          </w:p>
        </w:tc>
      </w:tr>
      <w:tr w:rsidR="00F64FAB" w:rsidTr="00AD4152">
        <w:tc>
          <w:tcPr>
            <w:tcW w:w="37.60pt" w:type="dxa"/>
            <w:vMerge/>
            <w:vAlign w:val="center"/>
          </w:tcPr>
          <w:p w:rsidR="00F64FAB" w:rsidRPr="0078379D" w:rsidRDefault="00F64FAB" w:rsidP="00AD4152">
            <w:pPr>
              <w:jc w:val="center"/>
              <w:rPr>
                <w:sz w:val="20"/>
                <w:szCs w:val="20"/>
              </w:rPr>
            </w:pPr>
            <w:bookmarkStart w:id="5" w:name="_Hlk28599442"/>
          </w:p>
        </w:tc>
        <w:tc>
          <w:tcPr>
            <w:tcW w:w="65.65pt" w:type="dxa"/>
          </w:tcPr>
          <w:p w:rsidR="00F64FAB" w:rsidRPr="0078379D" w:rsidRDefault="00F64FAB" w:rsidP="00AD4152">
            <w:pPr>
              <w:rPr>
                <w:sz w:val="20"/>
                <w:szCs w:val="20"/>
              </w:rPr>
            </w:pPr>
            <w:r w:rsidRPr="0078379D">
              <w:rPr>
                <w:sz w:val="20"/>
                <w:szCs w:val="20"/>
              </w:rPr>
              <w:t>04/01/2020</w:t>
            </w:r>
          </w:p>
        </w:tc>
        <w:tc>
          <w:tcPr>
            <w:tcW w:w="355.50pt" w:type="dxa"/>
          </w:tcPr>
          <w:p w:rsidR="00F64FAB" w:rsidRPr="0078379D" w:rsidRDefault="00F64FAB" w:rsidP="00AD4152">
            <w:pPr>
              <w:rPr>
                <w:sz w:val="20"/>
                <w:szCs w:val="20"/>
              </w:rPr>
            </w:pPr>
            <w:r w:rsidRPr="0078379D">
              <w:rPr>
                <w:i/>
                <w:sz w:val="20"/>
                <w:szCs w:val="20"/>
              </w:rPr>
              <w:t>Post:</w:t>
            </w:r>
            <w:r w:rsidRPr="0078379D">
              <w:rPr>
                <w:sz w:val="20"/>
                <w:szCs w:val="20"/>
              </w:rPr>
              <w:t xml:space="preserve"> Discussion 11 and Discussion 12 contributions</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04/05/2020</w:t>
            </w:r>
          </w:p>
        </w:tc>
        <w:tc>
          <w:tcPr>
            <w:tcW w:w="355.50pt" w:type="dxa"/>
          </w:tcPr>
          <w:p w:rsidR="00F64FAB" w:rsidRPr="0078379D" w:rsidRDefault="00F64FAB" w:rsidP="00AD4152">
            <w:pPr>
              <w:rPr>
                <w:sz w:val="20"/>
                <w:szCs w:val="20"/>
              </w:rPr>
            </w:pPr>
            <w:r w:rsidRPr="0078379D">
              <w:rPr>
                <w:i/>
                <w:sz w:val="20"/>
                <w:szCs w:val="20"/>
              </w:rPr>
              <w:t>Respond:</w:t>
            </w:r>
            <w:r w:rsidRPr="0078379D">
              <w:rPr>
                <w:sz w:val="20"/>
                <w:szCs w:val="20"/>
              </w:rPr>
              <w:t xml:space="preserve"> Reply to at least 2 postings for each discussion</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04/05/2020</w:t>
            </w:r>
          </w:p>
        </w:tc>
        <w:tc>
          <w:tcPr>
            <w:tcW w:w="355.50pt" w:type="dxa"/>
            <w:shd w:val="clear" w:color="auto" w:fill="FFFF99"/>
          </w:tcPr>
          <w:p w:rsidR="00F64FAB" w:rsidRPr="0078379D" w:rsidRDefault="00F64FAB" w:rsidP="00AD4152">
            <w:pPr>
              <w:rPr>
                <w:sz w:val="20"/>
                <w:szCs w:val="20"/>
              </w:rPr>
            </w:pPr>
            <w:r w:rsidRPr="0078379D">
              <w:rPr>
                <w:i/>
                <w:sz w:val="20"/>
                <w:szCs w:val="20"/>
              </w:rPr>
              <w:t>Practice:</w:t>
            </w:r>
            <w:r w:rsidRPr="0078379D">
              <w:rPr>
                <w:sz w:val="20"/>
                <w:szCs w:val="20"/>
              </w:rPr>
              <w:t xml:space="preserve">  </w:t>
            </w:r>
            <w:r w:rsidRPr="0078379D">
              <w:rPr>
                <w:b/>
                <w:sz w:val="20"/>
                <w:szCs w:val="20"/>
              </w:rPr>
              <w:t>No Lab - Submit Final Research Paper</w:t>
            </w:r>
          </w:p>
        </w:tc>
      </w:tr>
      <w:bookmarkEnd w:id="5"/>
      <w:tr w:rsidR="00F64FAB" w:rsidTr="00AD4152">
        <w:tc>
          <w:tcPr>
            <w:tcW w:w="37.60pt" w:type="dxa"/>
            <w:vMerge w:val="restart"/>
            <w:vAlign w:val="center"/>
          </w:tcPr>
          <w:p w:rsidR="00F64FAB" w:rsidRPr="0078379D" w:rsidRDefault="00F64FAB" w:rsidP="00AD4152">
            <w:pPr>
              <w:jc w:val="center"/>
              <w:rPr>
                <w:sz w:val="20"/>
                <w:szCs w:val="20"/>
              </w:rPr>
            </w:pPr>
            <w:r w:rsidRPr="0078379D">
              <w:rPr>
                <w:sz w:val="20"/>
                <w:szCs w:val="20"/>
              </w:rPr>
              <w:t>13-14</w:t>
            </w:r>
          </w:p>
        </w:tc>
        <w:tc>
          <w:tcPr>
            <w:tcW w:w="65.65pt" w:type="dxa"/>
          </w:tcPr>
          <w:p w:rsidR="00F64FAB" w:rsidRPr="0078379D" w:rsidRDefault="00F64FAB" w:rsidP="00AD4152">
            <w:pPr>
              <w:rPr>
                <w:sz w:val="20"/>
                <w:szCs w:val="20"/>
              </w:rPr>
            </w:pPr>
          </w:p>
        </w:tc>
        <w:tc>
          <w:tcPr>
            <w:tcW w:w="355.50pt" w:type="dxa"/>
          </w:tcPr>
          <w:p w:rsidR="00F64FAB" w:rsidRPr="0078379D" w:rsidRDefault="00F64FAB" w:rsidP="00AD4152">
            <w:pPr>
              <w:rPr>
                <w:sz w:val="20"/>
                <w:szCs w:val="20"/>
              </w:rPr>
            </w:pPr>
            <w:r w:rsidRPr="0078379D">
              <w:rPr>
                <w:i/>
                <w:sz w:val="20"/>
                <w:szCs w:val="20"/>
              </w:rPr>
              <w:t>Read:</w:t>
            </w:r>
            <w:r w:rsidRPr="0078379D">
              <w:rPr>
                <w:sz w:val="20"/>
                <w:szCs w:val="20"/>
              </w:rPr>
              <w:t xml:space="preserve"> Chapters 13 and 14</w:t>
            </w:r>
          </w:p>
        </w:tc>
      </w:tr>
      <w:tr w:rsidR="00F64FAB" w:rsidTr="00AD4152">
        <w:tc>
          <w:tcPr>
            <w:tcW w:w="37.60pt" w:type="dxa"/>
            <w:vMerge/>
            <w:vAlign w:val="center"/>
          </w:tcPr>
          <w:p w:rsidR="00F64FAB" w:rsidRPr="0078379D" w:rsidRDefault="00F64FAB" w:rsidP="00AD4152">
            <w:pPr>
              <w:tabs>
                <w:tab w:val="start" w:pos="52.50pt"/>
              </w:tabs>
              <w:jc w:val="center"/>
              <w:rPr>
                <w:sz w:val="20"/>
                <w:szCs w:val="20"/>
              </w:rPr>
            </w:pPr>
          </w:p>
        </w:tc>
        <w:tc>
          <w:tcPr>
            <w:tcW w:w="65.65pt" w:type="dxa"/>
          </w:tcPr>
          <w:p w:rsidR="00F64FAB" w:rsidRPr="0078379D" w:rsidRDefault="00F64FAB" w:rsidP="00AD4152">
            <w:pPr>
              <w:rPr>
                <w:sz w:val="20"/>
                <w:szCs w:val="20"/>
              </w:rPr>
            </w:pPr>
            <w:r w:rsidRPr="0078379D">
              <w:rPr>
                <w:sz w:val="20"/>
                <w:szCs w:val="20"/>
              </w:rPr>
              <w:t>04/09/2020</w:t>
            </w:r>
          </w:p>
        </w:tc>
        <w:tc>
          <w:tcPr>
            <w:tcW w:w="355.50pt" w:type="dxa"/>
          </w:tcPr>
          <w:p w:rsidR="00F64FAB" w:rsidRPr="0078379D" w:rsidRDefault="00F64FAB" w:rsidP="00AD4152">
            <w:pPr>
              <w:rPr>
                <w:sz w:val="20"/>
                <w:szCs w:val="20"/>
              </w:rPr>
            </w:pPr>
            <w:r w:rsidRPr="0078379D">
              <w:rPr>
                <w:i/>
                <w:sz w:val="20"/>
                <w:szCs w:val="20"/>
              </w:rPr>
              <w:t>Attend:</w:t>
            </w:r>
            <w:r w:rsidRPr="0078379D">
              <w:rPr>
                <w:sz w:val="20"/>
                <w:szCs w:val="20"/>
              </w:rPr>
              <w:t xml:space="preserve"> Zoom lecture and Q &amp; A at 8PM EST</w:t>
            </w:r>
            <w:r w:rsidR="00466A20">
              <w:rPr>
                <w:sz w:val="20"/>
                <w:szCs w:val="20"/>
              </w:rPr>
              <w:t xml:space="preserve"> (optional)</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04/15/2020</w:t>
            </w:r>
          </w:p>
        </w:tc>
        <w:tc>
          <w:tcPr>
            <w:tcW w:w="355.50pt" w:type="dxa"/>
          </w:tcPr>
          <w:p w:rsidR="00F64FAB" w:rsidRPr="0078379D" w:rsidRDefault="00F64FAB" w:rsidP="00AD4152">
            <w:pPr>
              <w:rPr>
                <w:sz w:val="20"/>
                <w:szCs w:val="20"/>
              </w:rPr>
            </w:pPr>
            <w:r w:rsidRPr="0078379D">
              <w:rPr>
                <w:i/>
                <w:sz w:val="20"/>
                <w:szCs w:val="20"/>
              </w:rPr>
              <w:t>Post:</w:t>
            </w:r>
            <w:r w:rsidRPr="0078379D">
              <w:rPr>
                <w:sz w:val="20"/>
                <w:szCs w:val="20"/>
              </w:rPr>
              <w:t xml:space="preserve"> Discussion 13 and Discussion 14 contributions</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04/19/2020</w:t>
            </w:r>
          </w:p>
        </w:tc>
        <w:tc>
          <w:tcPr>
            <w:tcW w:w="355.50pt" w:type="dxa"/>
          </w:tcPr>
          <w:p w:rsidR="00F64FAB" w:rsidRPr="0078379D" w:rsidRDefault="00F64FAB" w:rsidP="00AD4152">
            <w:pPr>
              <w:rPr>
                <w:sz w:val="20"/>
                <w:szCs w:val="20"/>
              </w:rPr>
            </w:pPr>
            <w:r w:rsidRPr="0078379D">
              <w:rPr>
                <w:i/>
                <w:sz w:val="20"/>
                <w:szCs w:val="20"/>
              </w:rPr>
              <w:t>Respond:</w:t>
            </w:r>
            <w:r w:rsidRPr="0078379D">
              <w:rPr>
                <w:sz w:val="20"/>
                <w:szCs w:val="20"/>
              </w:rPr>
              <w:t xml:space="preserve"> Reply to at least 2 postings for each discussion</w:t>
            </w:r>
          </w:p>
        </w:tc>
      </w:tr>
      <w:tr w:rsidR="00F64FAB" w:rsidTr="00AD4152">
        <w:tc>
          <w:tcPr>
            <w:tcW w:w="37.60pt" w:type="dxa"/>
            <w:vMerge/>
            <w:vAlign w:val="center"/>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04/19/2020</w:t>
            </w:r>
          </w:p>
        </w:tc>
        <w:tc>
          <w:tcPr>
            <w:tcW w:w="355.50pt" w:type="dxa"/>
          </w:tcPr>
          <w:p w:rsidR="00F64FAB" w:rsidRPr="007F386C" w:rsidRDefault="00F64FAB" w:rsidP="00AD4152">
            <w:pPr>
              <w:rPr>
                <w:sz w:val="20"/>
                <w:szCs w:val="20"/>
              </w:rPr>
            </w:pPr>
            <w:r w:rsidRPr="007F386C">
              <w:rPr>
                <w:i/>
                <w:sz w:val="20"/>
                <w:szCs w:val="20"/>
              </w:rPr>
              <w:t>Practice:</w:t>
            </w:r>
            <w:r w:rsidRPr="007F386C">
              <w:rPr>
                <w:sz w:val="20"/>
                <w:szCs w:val="20"/>
              </w:rPr>
              <w:t xml:space="preserve"> Complete </w:t>
            </w:r>
            <w:r w:rsidRPr="007F386C">
              <w:rPr>
                <w:b/>
                <w:sz w:val="20"/>
                <w:szCs w:val="20"/>
              </w:rPr>
              <w:t>Lab 10, Section 2</w:t>
            </w:r>
            <w:r w:rsidRPr="007F386C">
              <w:rPr>
                <w:sz w:val="20"/>
                <w:szCs w:val="20"/>
              </w:rPr>
              <w:t xml:space="preserve"> (Submit Lab Report and deliverables) </w:t>
            </w:r>
          </w:p>
        </w:tc>
      </w:tr>
      <w:tr w:rsidR="00F64FAB" w:rsidTr="00AD4152">
        <w:tc>
          <w:tcPr>
            <w:tcW w:w="37.60pt" w:type="dxa"/>
            <w:vMerge w:val="restart"/>
            <w:vAlign w:val="center"/>
          </w:tcPr>
          <w:p w:rsidR="00F64FAB" w:rsidRPr="0078379D" w:rsidRDefault="00F64FAB" w:rsidP="00AD4152">
            <w:pPr>
              <w:jc w:val="center"/>
              <w:rPr>
                <w:sz w:val="20"/>
                <w:szCs w:val="20"/>
              </w:rPr>
            </w:pPr>
            <w:r w:rsidRPr="0078379D">
              <w:rPr>
                <w:sz w:val="20"/>
                <w:szCs w:val="20"/>
              </w:rPr>
              <w:t>15-16</w:t>
            </w:r>
          </w:p>
        </w:tc>
        <w:tc>
          <w:tcPr>
            <w:tcW w:w="65.65pt" w:type="dxa"/>
          </w:tcPr>
          <w:p w:rsidR="00F64FAB" w:rsidRPr="0078379D" w:rsidRDefault="00F64FAB" w:rsidP="00AD4152">
            <w:pPr>
              <w:rPr>
                <w:sz w:val="20"/>
                <w:szCs w:val="20"/>
              </w:rPr>
            </w:pPr>
          </w:p>
        </w:tc>
        <w:tc>
          <w:tcPr>
            <w:tcW w:w="355.50pt" w:type="dxa"/>
          </w:tcPr>
          <w:p w:rsidR="00F64FAB" w:rsidRPr="0078379D" w:rsidRDefault="00F64FAB" w:rsidP="00AD4152">
            <w:pPr>
              <w:rPr>
                <w:sz w:val="20"/>
                <w:szCs w:val="20"/>
              </w:rPr>
            </w:pPr>
            <w:r w:rsidRPr="0078379D">
              <w:rPr>
                <w:i/>
                <w:sz w:val="20"/>
                <w:szCs w:val="20"/>
              </w:rPr>
              <w:t>Read:</w:t>
            </w:r>
            <w:r w:rsidRPr="0078379D">
              <w:rPr>
                <w:sz w:val="20"/>
                <w:szCs w:val="20"/>
              </w:rPr>
              <w:t xml:space="preserve"> Review previous course materials</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04/23/2020</w:t>
            </w:r>
          </w:p>
        </w:tc>
        <w:tc>
          <w:tcPr>
            <w:tcW w:w="355.50pt" w:type="dxa"/>
          </w:tcPr>
          <w:p w:rsidR="00F64FAB" w:rsidRPr="0078379D" w:rsidRDefault="00F64FAB" w:rsidP="00AD4152">
            <w:pPr>
              <w:rPr>
                <w:sz w:val="20"/>
                <w:szCs w:val="20"/>
              </w:rPr>
            </w:pPr>
            <w:r w:rsidRPr="0078379D">
              <w:rPr>
                <w:i/>
                <w:sz w:val="20"/>
                <w:szCs w:val="20"/>
              </w:rPr>
              <w:t>Attend:</w:t>
            </w:r>
            <w:r w:rsidRPr="0078379D">
              <w:rPr>
                <w:sz w:val="20"/>
                <w:szCs w:val="20"/>
              </w:rPr>
              <w:t xml:space="preserve"> Zoom lecture and Q &amp; A at 8PM EST</w:t>
            </w:r>
            <w:r w:rsidR="00466A20">
              <w:rPr>
                <w:sz w:val="20"/>
                <w:szCs w:val="20"/>
              </w:rPr>
              <w:t xml:space="preserve"> (optional)</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04/29/2020</w:t>
            </w:r>
          </w:p>
        </w:tc>
        <w:tc>
          <w:tcPr>
            <w:tcW w:w="355.50pt" w:type="dxa"/>
          </w:tcPr>
          <w:p w:rsidR="00F64FAB" w:rsidRPr="0078379D" w:rsidRDefault="00F64FAB" w:rsidP="00AD4152">
            <w:pPr>
              <w:rPr>
                <w:sz w:val="20"/>
                <w:szCs w:val="20"/>
              </w:rPr>
            </w:pPr>
            <w:r w:rsidRPr="0078379D">
              <w:rPr>
                <w:i/>
                <w:sz w:val="20"/>
                <w:szCs w:val="20"/>
              </w:rPr>
              <w:t>Post:</w:t>
            </w:r>
            <w:r w:rsidRPr="0078379D">
              <w:rPr>
                <w:sz w:val="20"/>
                <w:szCs w:val="20"/>
              </w:rPr>
              <w:t xml:space="preserve"> Discussion 15 </w:t>
            </w:r>
            <w:r w:rsidRPr="0078379D">
              <w:rPr>
                <w:i/>
                <w:sz w:val="20"/>
                <w:szCs w:val="20"/>
              </w:rPr>
              <w:t>– No replies required</w:t>
            </w:r>
          </w:p>
        </w:tc>
      </w:tr>
      <w:tr w:rsidR="00F64FAB" w:rsidTr="00AD4152">
        <w:tc>
          <w:tcPr>
            <w:tcW w:w="37.60pt" w:type="dxa"/>
            <w:vMerge/>
          </w:tcPr>
          <w:p w:rsidR="00F64FAB" w:rsidRPr="0078379D" w:rsidRDefault="00F64FAB" w:rsidP="00AD4152">
            <w:pPr>
              <w:jc w:val="center"/>
              <w:rPr>
                <w:sz w:val="20"/>
                <w:szCs w:val="20"/>
              </w:rPr>
            </w:pPr>
          </w:p>
        </w:tc>
        <w:tc>
          <w:tcPr>
            <w:tcW w:w="65.65pt" w:type="dxa"/>
          </w:tcPr>
          <w:p w:rsidR="00F64FAB" w:rsidRPr="0078379D" w:rsidRDefault="00F64FAB" w:rsidP="00AD4152">
            <w:pPr>
              <w:rPr>
                <w:sz w:val="20"/>
                <w:szCs w:val="20"/>
              </w:rPr>
            </w:pPr>
            <w:r w:rsidRPr="0078379D">
              <w:rPr>
                <w:sz w:val="20"/>
                <w:szCs w:val="20"/>
              </w:rPr>
              <w:t>05/03/2020</w:t>
            </w:r>
          </w:p>
        </w:tc>
        <w:tc>
          <w:tcPr>
            <w:tcW w:w="355.50pt" w:type="dxa"/>
            <w:shd w:val="clear" w:color="auto" w:fill="FFFF99"/>
          </w:tcPr>
          <w:p w:rsidR="00F64FAB" w:rsidRPr="0078379D" w:rsidRDefault="00F64FAB" w:rsidP="00AD4152">
            <w:pPr>
              <w:rPr>
                <w:i/>
                <w:sz w:val="20"/>
                <w:szCs w:val="20"/>
              </w:rPr>
            </w:pPr>
            <w:r w:rsidRPr="0078379D">
              <w:rPr>
                <w:i/>
                <w:sz w:val="20"/>
                <w:szCs w:val="20"/>
              </w:rPr>
              <w:t>Practice:</w:t>
            </w:r>
            <w:r w:rsidRPr="0078379D">
              <w:rPr>
                <w:sz w:val="20"/>
                <w:szCs w:val="20"/>
              </w:rPr>
              <w:t xml:space="preserve"> Complete </w:t>
            </w:r>
            <w:r w:rsidRPr="0078379D">
              <w:rPr>
                <w:b/>
                <w:sz w:val="20"/>
                <w:szCs w:val="20"/>
              </w:rPr>
              <w:t>Final Lab</w:t>
            </w:r>
            <w:r w:rsidRPr="0078379D">
              <w:rPr>
                <w:sz w:val="20"/>
                <w:szCs w:val="20"/>
              </w:rPr>
              <w:t xml:space="preserve"> (Submit Lab Report, notes and deliverables) </w:t>
            </w:r>
          </w:p>
        </w:tc>
      </w:tr>
    </w:tbl>
    <w:p w:rsidR="000836BD" w:rsidRPr="00F64FAB" w:rsidRDefault="000836BD" w:rsidP="000836BD">
      <w:pPr>
        <w:autoSpaceDE w:val="0"/>
        <w:autoSpaceDN w:val="0"/>
        <w:adjustRightInd w:val="0"/>
        <w:rPr>
          <w:rFonts w:ascii="TimesNewRomanPSMT" w:hAnsi="TimesNewRomanPSMT" w:cs="TimesNewRomanPSMT"/>
          <w:iCs/>
          <w:color w:val="000000"/>
        </w:rPr>
      </w:pPr>
    </w:p>
    <w:p w:rsidR="005454DC" w:rsidRPr="005454DC" w:rsidRDefault="005454DC" w:rsidP="005454DC"/>
    <w:p w:rsidR="00182E3B" w:rsidRPr="00DE4246" w:rsidRDefault="005F024C" w:rsidP="0092404F">
      <w:pPr>
        <w:pStyle w:val="Heading1"/>
        <w:tabs>
          <w:tab w:val="num" w:pos="0pt"/>
        </w:tabs>
        <w:spacing w:after="6pt"/>
        <w:ind w:start="21.60pt" w:hanging="21.60pt"/>
      </w:pPr>
      <w:r>
        <w:lastRenderedPageBreak/>
        <w:t>IX</w:t>
      </w:r>
      <w:r w:rsidR="008B43D1">
        <w:t xml:space="preserve">. </w:t>
      </w:r>
      <w:r w:rsidR="00182E3B" w:rsidRPr="00DE4246">
        <w:t xml:space="preserve">GRADING </w:t>
      </w:r>
      <w:r w:rsidR="00330457">
        <w:t>CRITERIA</w:t>
      </w:r>
    </w:p>
    <w:p w:rsidR="00330457" w:rsidRPr="00330457" w:rsidRDefault="00330457" w:rsidP="00330457">
      <w:pPr>
        <w:spacing w:before="5pt" w:beforeAutospacing="1" w:after="5pt" w:afterAutospacing="1"/>
        <w:rPr>
          <w:lang w:eastAsia="en-US"/>
        </w:rPr>
      </w:pPr>
      <w:r w:rsidRPr="00330457">
        <w:rPr>
          <w:b/>
          <w:bCs/>
          <w:u w:val="single"/>
          <w:lang w:eastAsia="en-US"/>
        </w:rPr>
        <w:t>Point Allocation:</w:t>
      </w:r>
    </w:p>
    <w:tbl>
      <w:tblPr>
        <w:tblW w:w="273pt" w:type="dxa"/>
        <w:tblCellSpacing w:w="0.75pt" w:type="dxa"/>
        <w:tblBorders>
          <w:top w:val="single" w:sz="24" w:space="0" w:color="000000"/>
          <w:start w:val="single" w:sz="24" w:space="0" w:color="000000"/>
          <w:bottom w:val="single" w:sz="24" w:space="0" w:color="000000"/>
          <w:end w:val="single" w:sz="24" w:space="0" w:color="000000"/>
        </w:tblBorders>
        <w:tblCellMar>
          <w:top w:w="0.75pt" w:type="dxa"/>
          <w:start w:w="0.75pt" w:type="dxa"/>
          <w:bottom w:w="0.75pt" w:type="dxa"/>
          <w:end w:w="0.75pt" w:type="dxa"/>
        </w:tblCellMar>
        <w:tblLook w:firstRow="1" w:lastRow="0" w:firstColumn="1" w:lastColumn="0" w:noHBand="0" w:noVBand="1"/>
      </w:tblPr>
      <w:tblGrid>
        <w:gridCol w:w="3701"/>
        <w:gridCol w:w="1759"/>
      </w:tblGrid>
      <w:tr w:rsidR="00330457" w:rsidRPr="00330457" w:rsidTr="00330457">
        <w:trPr>
          <w:tblCellSpacing w:w="0.75pt" w:type="dxa"/>
        </w:trPr>
        <w:tc>
          <w:tcPr>
            <w:tcW w:w="181.8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Discussions 1-</w:t>
            </w:r>
            <w:proofErr w:type="gramStart"/>
            <w:r w:rsidRPr="00330457">
              <w:rPr>
                <w:b/>
                <w:bCs/>
                <w:lang w:eastAsia="en-US"/>
              </w:rPr>
              <w:t>15  (</w:t>
            </w:r>
            <w:proofErr w:type="gramEnd"/>
            <w:r w:rsidRPr="00330457">
              <w:rPr>
                <w:b/>
                <w:bCs/>
                <w:lang w:eastAsia="en-US"/>
              </w:rPr>
              <w:t>10pts each)</w:t>
            </w:r>
          </w:p>
        </w:tc>
        <w:tc>
          <w:tcPr>
            <w:tcW w:w="85.20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150 points</w:t>
            </w:r>
          </w:p>
        </w:tc>
      </w:tr>
      <w:tr w:rsidR="00330457" w:rsidRPr="00330457" w:rsidTr="00330457">
        <w:trPr>
          <w:tblCellSpacing w:w="0.75pt" w:type="dxa"/>
        </w:trPr>
        <w:tc>
          <w:tcPr>
            <w:tcW w:w="181.8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Labs 1-</w:t>
            </w:r>
            <w:proofErr w:type="gramStart"/>
            <w:r w:rsidRPr="00330457">
              <w:rPr>
                <w:b/>
                <w:bCs/>
                <w:lang w:eastAsia="en-US"/>
              </w:rPr>
              <w:t>10  (</w:t>
            </w:r>
            <w:proofErr w:type="gramEnd"/>
            <w:r w:rsidRPr="00330457">
              <w:rPr>
                <w:b/>
                <w:bCs/>
                <w:lang w:eastAsia="en-US"/>
              </w:rPr>
              <w:t>20 pts each)</w:t>
            </w:r>
          </w:p>
        </w:tc>
        <w:tc>
          <w:tcPr>
            <w:tcW w:w="85.20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200 points</w:t>
            </w:r>
          </w:p>
        </w:tc>
      </w:tr>
      <w:tr w:rsidR="00330457" w:rsidRPr="00330457" w:rsidTr="00330457">
        <w:trPr>
          <w:tblCellSpacing w:w="0.75pt" w:type="dxa"/>
        </w:trPr>
        <w:tc>
          <w:tcPr>
            <w:tcW w:w="181.8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Research Paper</w:t>
            </w:r>
          </w:p>
        </w:tc>
        <w:tc>
          <w:tcPr>
            <w:tcW w:w="85.20pt" w:type="dxa"/>
            <w:vAlign w:val="center"/>
            <w:hideMark/>
          </w:tcPr>
          <w:p w:rsidR="00330457" w:rsidRPr="00330457" w:rsidRDefault="00330457" w:rsidP="00330457">
            <w:pPr>
              <w:rPr>
                <w:lang w:eastAsia="en-US"/>
              </w:rPr>
            </w:pPr>
            <w:r w:rsidRPr="00330457">
              <w:rPr>
                <w:lang w:eastAsia="en-US"/>
              </w:rPr>
              <w:t>200 points</w:t>
            </w:r>
          </w:p>
        </w:tc>
      </w:tr>
      <w:tr w:rsidR="00330457" w:rsidRPr="00330457" w:rsidTr="00330457">
        <w:trPr>
          <w:tblCellSpacing w:w="0.75pt" w:type="dxa"/>
        </w:trPr>
        <w:tc>
          <w:tcPr>
            <w:tcW w:w="181.8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Exam Report Package</w:t>
            </w:r>
          </w:p>
        </w:tc>
        <w:tc>
          <w:tcPr>
            <w:tcW w:w="85.20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150 points</w:t>
            </w:r>
          </w:p>
        </w:tc>
      </w:tr>
    </w:tbl>
    <w:p w:rsidR="00330457" w:rsidRPr="00330457" w:rsidRDefault="00330457" w:rsidP="00330457">
      <w:pPr>
        <w:spacing w:before="5pt" w:beforeAutospacing="1" w:after="5pt" w:afterAutospacing="1"/>
        <w:rPr>
          <w:lang w:eastAsia="en-US"/>
        </w:rPr>
      </w:pPr>
      <w:r w:rsidRPr="00330457">
        <w:rPr>
          <w:b/>
          <w:bCs/>
          <w:u w:val="single"/>
          <w:lang w:eastAsia="en-US"/>
        </w:rPr>
        <w:t>Grading Scale:</w:t>
      </w:r>
    </w:p>
    <w:tbl>
      <w:tblPr>
        <w:tblW w:w="90.75pt" w:type="dxa"/>
        <w:tblCellSpacing w:w="0.75pt" w:type="dxa"/>
        <w:tblBorders>
          <w:top w:val="single" w:sz="24" w:space="0" w:color="000000"/>
          <w:start w:val="single" w:sz="24" w:space="0" w:color="000000"/>
          <w:bottom w:val="single" w:sz="24" w:space="0" w:color="000000"/>
          <w:end w:val="single" w:sz="24" w:space="0" w:color="000000"/>
        </w:tblBorders>
        <w:tblCellMar>
          <w:top w:w="0.75pt" w:type="dxa"/>
          <w:start w:w="0.75pt" w:type="dxa"/>
          <w:bottom w:w="0.75pt" w:type="dxa"/>
          <w:end w:w="0.75pt" w:type="dxa"/>
        </w:tblCellMar>
        <w:tblLook w:firstRow="1" w:lastRow="0" w:firstColumn="1" w:lastColumn="0" w:noHBand="0" w:noVBand="1"/>
      </w:tblPr>
      <w:tblGrid>
        <w:gridCol w:w="507"/>
        <w:gridCol w:w="1308"/>
      </w:tblGrid>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A</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94 -100%</w:t>
            </w:r>
          </w:p>
        </w:tc>
      </w:tr>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A-</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90 - 93%</w:t>
            </w:r>
          </w:p>
        </w:tc>
      </w:tr>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B+</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87 - 89%</w:t>
            </w:r>
          </w:p>
        </w:tc>
      </w:tr>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B</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84 - 86%</w:t>
            </w:r>
          </w:p>
        </w:tc>
      </w:tr>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B-</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80 - 83%</w:t>
            </w:r>
          </w:p>
        </w:tc>
      </w:tr>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C+</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77 - 79%</w:t>
            </w:r>
          </w:p>
        </w:tc>
      </w:tr>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C</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74 - 76%</w:t>
            </w:r>
          </w:p>
        </w:tc>
      </w:tr>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C-</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70 - 73%</w:t>
            </w:r>
          </w:p>
        </w:tc>
      </w:tr>
      <w:tr w:rsidR="00330457" w:rsidRPr="00330457" w:rsidTr="00330457">
        <w:trPr>
          <w:tblCellSpacing w:w="0.75pt" w:type="dxa"/>
        </w:trPr>
        <w:tc>
          <w:tcPr>
            <w:tcW w:w="23.10pt" w:type="dxa"/>
            <w:vAlign w:val="center"/>
            <w:hideMark/>
          </w:tcPr>
          <w:p w:rsidR="00330457" w:rsidRPr="00330457" w:rsidRDefault="00330457" w:rsidP="00330457">
            <w:pPr>
              <w:spacing w:before="5pt" w:beforeAutospacing="1" w:after="5pt" w:afterAutospacing="1"/>
              <w:rPr>
                <w:lang w:eastAsia="en-US"/>
              </w:rPr>
            </w:pPr>
            <w:r w:rsidRPr="00330457">
              <w:rPr>
                <w:b/>
                <w:bCs/>
                <w:lang w:eastAsia="en-US"/>
              </w:rPr>
              <w:t>F</w:t>
            </w:r>
          </w:p>
        </w:tc>
        <w:tc>
          <w:tcPr>
            <w:tcW w:w="63.15pt" w:type="dxa"/>
            <w:vAlign w:val="center"/>
            <w:hideMark/>
          </w:tcPr>
          <w:p w:rsidR="00330457" w:rsidRPr="00330457" w:rsidRDefault="00330457" w:rsidP="00330457">
            <w:pPr>
              <w:spacing w:before="5pt" w:beforeAutospacing="1" w:after="5pt" w:afterAutospacing="1"/>
              <w:rPr>
                <w:lang w:eastAsia="en-US"/>
              </w:rPr>
            </w:pPr>
            <w:r w:rsidRPr="00330457">
              <w:rPr>
                <w:lang w:eastAsia="en-US"/>
              </w:rPr>
              <w:t>&lt;70%</w:t>
            </w:r>
          </w:p>
        </w:tc>
      </w:tr>
    </w:tbl>
    <w:p w:rsidR="00330457" w:rsidRDefault="00330457" w:rsidP="00330457">
      <w:pPr>
        <w:rPr>
          <w:b/>
          <w:sz w:val="28"/>
        </w:rPr>
      </w:pPr>
    </w:p>
    <w:p w:rsidR="00330457" w:rsidRPr="00330457" w:rsidRDefault="00330457" w:rsidP="00330457">
      <w:pPr>
        <w:rPr>
          <w:b/>
          <w:u w:val="single"/>
        </w:rPr>
      </w:pPr>
      <w:r w:rsidRPr="00330457">
        <w:rPr>
          <w:b/>
          <w:u w:val="single"/>
        </w:rPr>
        <w:t>How you will be graded</w:t>
      </w:r>
      <w:r>
        <w:rPr>
          <w:b/>
          <w:u w:val="single"/>
        </w:rPr>
        <w:t>:</w:t>
      </w:r>
    </w:p>
    <w:p w:rsidR="00330457" w:rsidRPr="0033431A" w:rsidRDefault="00330457" w:rsidP="00330457">
      <w:pPr>
        <w:rPr>
          <w:b/>
          <w:sz w:val="28"/>
        </w:rPr>
      </w:pPr>
    </w:p>
    <w:p w:rsidR="00330457" w:rsidRPr="009D12A0" w:rsidRDefault="00330457" w:rsidP="00330457">
      <w:pPr>
        <w:rPr>
          <w:b/>
          <w:color w:val="1F3864" w:themeColor="accent1" w:themeShade="80"/>
        </w:rPr>
      </w:pPr>
      <w:r w:rsidRPr="009D12A0">
        <w:rPr>
          <w:b/>
          <w:color w:val="1F3864" w:themeColor="accent1" w:themeShade="80"/>
        </w:rPr>
        <w:t>Discussions 1 - 15 (10 pts each = 150 points)</w:t>
      </w:r>
    </w:p>
    <w:p w:rsidR="00330457" w:rsidRDefault="00330457" w:rsidP="00063E6B">
      <w:pPr>
        <w:ind w:firstLine="18pt"/>
      </w:pPr>
      <w:r>
        <w:t>Your posted discussions and replies will be graded on the following criteria:</w:t>
      </w:r>
    </w:p>
    <w:p w:rsidR="00330457" w:rsidRDefault="00330457" w:rsidP="00330457">
      <w:pPr>
        <w:pStyle w:val="ListParagraph"/>
        <w:numPr>
          <w:ilvl w:val="0"/>
          <w:numId w:val="24"/>
        </w:numPr>
        <w:spacing w:after="8pt" w:line="12.95pt" w:lineRule="auto"/>
      </w:pPr>
      <w:r w:rsidRPr="00A61337">
        <w:rPr>
          <w:b/>
        </w:rPr>
        <w:t>Ideas, Arguments, &amp; Analysis</w:t>
      </w:r>
      <w:r>
        <w:t xml:space="preserve"> - </w:t>
      </w:r>
      <w:r w:rsidRPr="00A61337">
        <w:t>Ideas expressed in discussion posts include original thought, substantial depth, and are relevant to topic. Viewpoint shows strong logical thinking, reasoning, and analysis with evidence and examples. Construction of new meaning and insights are evident.</w:t>
      </w:r>
    </w:p>
    <w:p w:rsidR="00330457" w:rsidRDefault="00330457" w:rsidP="00330457">
      <w:pPr>
        <w:pStyle w:val="ListParagraph"/>
        <w:numPr>
          <w:ilvl w:val="0"/>
          <w:numId w:val="24"/>
        </w:numPr>
        <w:spacing w:after="8pt" w:line="12.95pt" w:lineRule="auto"/>
      </w:pPr>
      <w:r w:rsidRPr="00A61337">
        <w:rPr>
          <w:b/>
        </w:rPr>
        <w:t>Connection to Course Materials</w:t>
      </w:r>
      <w:r>
        <w:t xml:space="preserve"> - </w:t>
      </w:r>
      <w:r w:rsidRPr="00A61337">
        <w:t>Strong, direct connections are made to readings and/or other course materials (lectures, media, resources, etc.) and are clearly stated.</w:t>
      </w:r>
    </w:p>
    <w:p w:rsidR="00330457" w:rsidRDefault="00330457" w:rsidP="00330457">
      <w:pPr>
        <w:pStyle w:val="ListParagraph"/>
        <w:numPr>
          <w:ilvl w:val="0"/>
          <w:numId w:val="24"/>
        </w:numPr>
        <w:spacing w:after="8pt" w:line="12.95pt" w:lineRule="auto"/>
      </w:pPr>
      <w:r w:rsidRPr="00A61337">
        <w:rPr>
          <w:b/>
        </w:rPr>
        <w:t>Contribution to Learning Community</w:t>
      </w:r>
      <w:r>
        <w:t xml:space="preserve"> - </w:t>
      </w:r>
      <w:r w:rsidRPr="00A61337">
        <w:t>Effectively contributes to the learning community. Frequently initiates dialogue and motivates group discussion by providing feedback to students’ postings, asking follow-up questions, and through thoughtful, reflective comments. Respectfully encourages a variety of viewpoints and invites contributions from others.</w:t>
      </w:r>
    </w:p>
    <w:p w:rsidR="00330457" w:rsidRDefault="00330457" w:rsidP="00330457">
      <w:pPr>
        <w:pStyle w:val="ListParagraph"/>
        <w:numPr>
          <w:ilvl w:val="0"/>
          <w:numId w:val="24"/>
        </w:numPr>
        <w:spacing w:after="8pt" w:line="12.95pt" w:lineRule="auto"/>
      </w:pPr>
      <w:r w:rsidRPr="00A61337">
        <w:rPr>
          <w:b/>
        </w:rPr>
        <w:t>Writing Quality</w:t>
      </w:r>
      <w:r>
        <w:t xml:space="preserve"> - </w:t>
      </w:r>
      <w:r w:rsidRPr="00A61337">
        <w:t>Discussion posts are well written and clearly articulated using standard English, characterized by elements of a strong writing style with correct grammar, punctuation, usage, and spelling.</w:t>
      </w:r>
    </w:p>
    <w:p w:rsidR="00330457" w:rsidRDefault="00330457" w:rsidP="00330457">
      <w:pPr>
        <w:pStyle w:val="ListParagraph"/>
        <w:numPr>
          <w:ilvl w:val="0"/>
          <w:numId w:val="24"/>
        </w:numPr>
        <w:spacing w:after="8pt" w:line="12.95pt" w:lineRule="auto"/>
      </w:pPr>
      <w:r w:rsidRPr="00A61337">
        <w:rPr>
          <w:b/>
        </w:rPr>
        <w:lastRenderedPageBreak/>
        <w:t>Required Postings/Timeliness</w:t>
      </w:r>
      <w:r>
        <w:t xml:space="preserve"> - </w:t>
      </w:r>
      <w:r w:rsidRPr="00A61337">
        <w:t xml:space="preserve">All required postings by </w:t>
      </w:r>
      <w:r w:rsidR="00063E6B">
        <w:t xml:space="preserve">the </w:t>
      </w:r>
      <w:r w:rsidRPr="00A61337">
        <w:t>deadline (required</w:t>
      </w:r>
      <w:r w:rsidR="00063E6B">
        <w:t xml:space="preserve">: </w:t>
      </w:r>
      <w:r w:rsidRPr="00A61337">
        <w:t>1 posting + 2 replies to classmates); adequate time for others to read and respond prior to deadline.</w:t>
      </w:r>
      <w:r>
        <w:t xml:space="preserve">  </w:t>
      </w:r>
      <w:r w:rsidRPr="00063E6B">
        <w:t xml:space="preserve">Bonus points </w:t>
      </w:r>
      <w:r w:rsidRPr="00063E6B">
        <w:rPr>
          <w:i/>
        </w:rPr>
        <w:t>may</w:t>
      </w:r>
      <w:r w:rsidRPr="00063E6B">
        <w:t xml:space="preserve"> be awarded for posting early and for exceeding the number of required posts.</w:t>
      </w:r>
    </w:p>
    <w:p w:rsidR="00330457" w:rsidRPr="009D12A0" w:rsidRDefault="00330457" w:rsidP="00330457">
      <w:pPr>
        <w:rPr>
          <w:b/>
          <w:color w:val="1F3864" w:themeColor="accent1" w:themeShade="80"/>
        </w:rPr>
      </w:pPr>
      <w:r w:rsidRPr="009D12A0">
        <w:rPr>
          <w:b/>
          <w:color w:val="1F3864" w:themeColor="accent1" w:themeShade="80"/>
        </w:rPr>
        <w:t>Labs 1-10 (20 pts each = 200 points)</w:t>
      </w:r>
    </w:p>
    <w:p w:rsidR="00330457" w:rsidRPr="004E30D7" w:rsidRDefault="00330457" w:rsidP="00063E6B">
      <w:pPr>
        <w:ind w:start="36pt"/>
      </w:pPr>
      <w:r w:rsidRPr="004E30D7">
        <w:t xml:space="preserve">Your labs will be evaluated on </w:t>
      </w:r>
      <w:r w:rsidRPr="004E30D7">
        <w:rPr>
          <w:u w:val="single"/>
        </w:rPr>
        <w:t>completeness</w:t>
      </w:r>
      <w:r w:rsidRPr="004E30D7">
        <w:t xml:space="preserve"> and </w:t>
      </w:r>
      <w:r w:rsidRPr="004E30D7">
        <w:rPr>
          <w:u w:val="single"/>
        </w:rPr>
        <w:t>accuracy</w:t>
      </w:r>
      <w:r w:rsidRPr="004E30D7">
        <w:t xml:space="preserve"> of each </w:t>
      </w:r>
      <w:r w:rsidRPr="004E30D7">
        <w:rPr>
          <w:b/>
        </w:rPr>
        <w:t>Lab Report</w:t>
      </w:r>
      <w:r w:rsidRPr="004E30D7">
        <w:t xml:space="preserve">, along with other </w:t>
      </w:r>
      <w:r w:rsidRPr="004E30D7">
        <w:rPr>
          <w:b/>
        </w:rPr>
        <w:t>deliverables</w:t>
      </w:r>
      <w:r w:rsidRPr="004E30D7">
        <w:t xml:space="preserve"> (files) resulting from each lab.</w:t>
      </w:r>
      <w:r>
        <w:t xml:space="preserve">  Remember, you only need to provide what is required by the lab instructions.</w:t>
      </w:r>
    </w:p>
    <w:p w:rsidR="00063E6B" w:rsidRDefault="00063E6B" w:rsidP="00330457">
      <w:pPr>
        <w:rPr>
          <w:b/>
          <w:color w:val="1F3864" w:themeColor="accent1" w:themeShade="80"/>
        </w:rPr>
      </w:pPr>
    </w:p>
    <w:p w:rsidR="00330457" w:rsidRPr="009D12A0" w:rsidRDefault="00330457" w:rsidP="00330457">
      <w:pPr>
        <w:rPr>
          <w:b/>
          <w:color w:val="1F3864" w:themeColor="accent1" w:themeShade="80"/>
        </w:rPr>
      </w:pPr>
      <w:r w:rsidRPr="009D12A0">
        <w:rPr>
          <w:b/>
          <w:color w:val="1F3864" w:themeColor="accent1" w:themeShade="80"/>
        </w:rPr>
        <w:t>Research Paper (200 points)</w:t>
      </w:r>
    </w:p>
    <w:p w:rsidR="00330457" w:rsidRDefault="00330457" w:rsidP="00063E6B">
      <w:pPr>
        <w:ind w:start="18pt"/>
      </w:pPr>
      <w:bookmarkStart w:id="6" w:name="_Hlk28639035"/>
      <w:r>
        <w:t xml:space="preserve">This paper will contain </w:t>
      </w:r>
      <w:r w:rsidRPr="001937DE">
        <w:rPr>
          <w:b/>
        </w:rPr>
        <w:t>6-8 pages of text</w:t>
      </w:r>
      <w:r>
        <w:t xml:space="preserve"> (not counting figures, tables, front matter, citations, or appendices) and will be graded on the following criteria:</w:t>
      </w:r>
    </w:p>
    <w:bookmarkEnd w:id="6"/>
    <w:p w:rsidR="00330457" w:rsidRDefault="00330457" w:rsidP="00330457">
      <w:pPr>
        <w:pStyle w:val="ListParagraph"/>
        <w:numPr>
          <w:ilvl w:val="0"/>
          <w:numId w:val="26"/>
        </w:numPr>
        <w:spacing w:after="8pt" w:line="12.95pt" w:lineRule="auto"/>
      </w:pPr>
      <w:r>
        <w:rPr>
          <w:b/>
        </w:rPr>
        <w:t>Relevance</w:t>
      </w:r>
      <w:r>
        <w:t xml:space="preserve"> - Your work is focused upon a critical area of current or emerging focus.</w:t>
      </w:r>
    </w:p>
    <w:p w:rsidR="00330457" w:rsidRDefault="00330457" w:rsidP="00330457">
      <w:pPr>
        <w:pStyle w:val="ListParagraph"/>
        <w:numPr>
          <w:ilvl w:val="0"/>
          <w:numId w:val="26"/>
        </w:numPr>
        <w:spacing w:after="8pt" w:line="12.95pt" w:lineRule="auto"/>
      </w:pPr>
      <w:r w:rsidRPr="00B614DC">
        <w:rPr>
          <w:b/>
        </w:rPr>
        <w:t>Knowledge</w:t>
      </w:r>
      <w:r>
        <w:t xml:space="preserve"> - You have demonstrated an advanced application of knowledge and have consistently applied the higher-level cognitive skills of analysis, evaluation, and synthesis.</w:t>
      </w:r>
    </w:p>
    <w:p w:rsidR="00330457" w:rsidRDefault="00330457" w:rsidP="00330457">
      <w:pPr>
        <w:pStyle w:val="ListParagraph"/>
        <w:numPr>
          <w:ilvl w:val="0"/>
          <w:numId w:val="27"/>
        </w:numPr>
        <w:spacing w:after="8pt" w:line="12.95pt" w:lineRule="auto"/>
      </w:pPr>
      <w:r w:rsidRPr="00E61731">
        <w:rPr>
          <w:b/>
        </w:rPr>
        <w:t>Presentation</w:t>
      </w:r>
      <w:r>
        <w:t xml:space="preserve"> - Your presentation of the material is clear, complete, and well organized. </w:t>
      </w:r>
    </w:p>
    <w:p w:rsidR="00330457" w:rsidRDefault="00330457" w:rsidP="00330457">
      <w:pPr>
        <w:pStyle w:val="ListParagraph"/>
        <w:numPr>
          <w:ilvl w:val="0"/>
          <w:numId w:val="26"/>
        </w:numPr>
        <w:spacing w:after="8pt" w:line="12.95pt" w:lineRule="auto"/>
      </w:pPr>
      <w:r w:rsidRPr="00E61731">
        <w:rPr>
          <w:b/>
        </w:rPr>
        <w:t>Validity</w:t>
      </w:r>
      <w:r>
        <w:t xml:space="preserve"> - Your conclusions are supported by the analysis.</w:t>
      </w:r>
    </w:p>
    <w:p w:rsidR="00330457" w:rsidRDefault="00330457" w:rsidP="00330457">
      <w:pPr>
        <w:pStyle w:val="ListParagraph"/>
        <w:numPr>
          <w:ilvl w:val="0"/>
          <w:numId w:val="26"/>
        </w:numPr>
        <w:spacing w:after="8pt" w:line="12.95pt" w:lineRule="auto"/>
      </w:pPr>
      <w:r>
        <w:rPr>
          <w:b/>
        </w:rPr>
        <w:t xml:space="preserve">Required Length </w:t>
      </w:r>
      <w:r>
        <w:t xml:space="preserve">– Your paper contains </w:t>
      </w:r>
      <w:r w:rsidRPr="00866C6D">
        <w:t>6-8 pages of text (not counting figures, tables, front matter, citations, or appendices)</w:t>
      </w:r>
    </w:p>
    <w:p w:rsidR="00330457" w:rsidRDefault="00330457" w:rsidP="00330457">
      <w:pPr>
        <w:pStyle w:val="ListParagraph"/>
        <w:numPr>
          <w:ilvl w:val="0"/>
          <w:numId w:val="26"/>
        </w:numPr>
        <w:spacing w:after="8pt" w:line="12.95pt" w:lineRule="auto"/>
      </w:pPr>
      <w:r w:rsidRPr="000C5BEA">
        <w:rPr>
          <w:b/>
        </w:rPr>
        <w:t>References</w:t>
      </w:r>
      <w:r>
        <w:t xml:space="preserve"> - You selected a variety of research sources (at least ten) written at the appropriate level, you used your sources well, and your sources are all clearly related to your topic.</w:t>
      </w:r>
    </w:p>
    <w:p w:rsidR="00330457" w:rsidRPr="00651CA9" w:rsidRDefault="00330457" w:rsidP="00330457">
      <w:pPr>
        <w:rPr>
          <w:b/>
          <w:color w:val="1F3864" w:themeColor="accent1" w:themeShade="80"/>
        </w:rPr>
      </w:pPr>
      <w:r w:rsidRPr="00651CA9">
        <w:rPr>
          <w:b/>
          <w:color w:val="1F3864" w:themeColor="accent1" w:themeShade="80"/>
        </w:rPr>
        <w:t>Examination Report Package (150 points)</w:t>
      </w:r>
    </w:p>
    <w:p w:rsidR="00330457" w:rsidRDefault="00330457" w:rsidP="00063E6B">
      <w:pPr>
        <w:ind w:start="18pt"/>
      </w:pPr>
      <w:r>
        <w:t>The Examination Report Package will contain, at a minimum:</w:t>
      </w:r>
    </w:p>
    <w:p w:rsidR="00330457" w:rsidRDefault="00330457" w:rsidP="00330457">
      <w:pPr>
        <w:pStyle w:val="ListParagraph"/>
        <w:numPr>
          <w:ilvl w:val="0"/>
          <w:numId w:val="25"/>
        </w:numPr>
        <w:spacing w:after="8pt" w:line="12.95pt" w:lineRule="auto"/>
      </w:pPr>
      <w:r w:rsidRPr="001937DE">
        <w:rPr>
          <w:b/>
        </w:rPr>
        <w:t>Examination Report</w:t>
      </w:r>
      <w:r>
        <w:t xml:space="preserve"> – A Summary of processes, analysis and findings</w:t>
      </w:r>
    </w:p>
    <w:p w:rsidR="00330457" w:rsidRDefault="00330457" w:rsidP="00330457">
      <w:pPr>
        <w:pStyle w:val="ListParagraph"/>
        <w:numPr>
          <w:ilvl w:val="0"/>
          <w:numId w:val="25"/>
        </w:numPr>
        <w:spacing w:after="8pt" w:line="12.95pt" w:lineRule="auto"/>
      </w:pPr>
      <w:r w:rsidRPr="001937DE">
        <w:rPr>
          <w:b/>
        </w:rPr>
        <w:t>Administrative documents</w:t>
      </w:r>
      <w:r>
        <w:t xml:space="preserve"> – including an Exam Request and Chain of Custody</w:t>
      </w:r>
    </w:p>
    <w:p w:rsidR="00330457" w:rsidRDefault="00330457" w:rsidP="00330457">
      <w:pPr>
        <w:pStyle w:val="ListParagraph"/>
        <w:numPr>
          <w:ilvl w:val="0"/>
          <w:numId w:val="25"/>
        </w:numPr>
        <w:spacing w:after="8pt" w:line="12.95pt" w:lineRule="auto"/>
      </w:pPr>
      <w:r w:rsidRPr="001937DE">
        <w:rPr>
          <w:b/>
        </w:rPr>
        <w:t>Examination notes</w:t>
      </w:r>
      <w:r>
        <w:t xml:space="preserve"> – including Imaging logs and notes of analysis steps with screenshots</w:t>
      </w:r>
    </w:p>
    <w:p w:rsidR="00330457" w:rsidRDefault="00330457" w:rsidP="00063E6B">
      <w:pPr>
        <w:ind w:start="18pt"/>
      </w:pPr>
      <w:r>
        <w:t xml:space="preserve">This package will be graded on </w:t>
      </w:r>
      <w:r w:rsidRPr="001937DE">
        <w:rPr>
          <w:b/>
        </w:rPr>
        <w:t>accuracy</w:t>
      </w:r>
      <w:r>
        <w:t xml:space="preserve">, </w:t>
      </w:r>
      <w:r w:rsidRPr="001937DE">
        <w:rPr>
          <w:b/>
        </w:rPr>
        <w:t>completeness</w:t>
      </w:r>
      <w:r>
        <w:t xml:space="preserve">, and </w:t>
      </w:r>
      <w:r w:rsidRPr="001937DE">
        <w:rPr>
          <w:b/>
        </w:rPr>
        <w:t>presentation</w:t>
      </w:r>
      <w:r>
        <w:t>. Examples will be provided during the course.</w:t>
      </w:r>
    </w:p>
    <w:p w:rsidR="00330457" w:rsidRPr="00330457" w:rsidRDefault="00330457" w:rsidP="00330457">
      <w:pPr>
        <w:spacing w:before="5pt" w:beforeAutospacing="1" w:after="5pt" w:afterAutospacing="1"/>
        <w:rPr>
          <w:lang w:eastAsia="en-US"/>
        </w:rPr>
      </w:pPr>
      <w:r w:rsidRPr="00330457">
        <w:rPr>
          <w:b/>
          <w:bCs/>
          <w:u w:val="single"/>
          <w:lang w:eastAsia="en-US"/>
        </w:rPr>
        <w:t>Extra Credit:</w:t>
      </w:r>
    </w:p>
    <w:p w:rsidR="00330457" w:rsidRPr="00330457" w:rsidRDefault="00330457" w:rsidP="00330457">
      <w:pPr>
        <w:spacing w:before="5pt" w:beforeAutospacing="1" w:after="5pt" w:afterAutospacing="1"/>
        <w:rPr>
          <w:lang w:eastAsia="en-US"/>
        </w:rPr>
      </w:pPr>
      <w:r w:rsidRPr="00330457">
        <w:rPr>
          <w:i/>
          <w:iCs/>
          <w:lang w:eastAsia="en-US"/>
        </w:rPr>
        <w:t xml:space="preserve">Regarding extra credit, retaking and exam, </w:t>
      </w:r>
      <w:proofErr w:type="spellStart"/>
      <w:r w:rsidRPr="00330457">
        <w:rPr>
          <w:i/>
          <w:iCs/>
          <w:lang w:eastAsia="en-US"/>
        </w:rPr>
        <w:t>etc</w:t>
      </w:r>
      <w:proofErr w:type="spellEnd"/>
      <w:r w:rsidRPr="00330457">
        <w:rPr>
          <w:i/>
          <w:iCs/>
          <w:lang w:eastAsia="en-US"/>
        </w:rPr>
        <w:t>:</w:t>
      </w:r>
    </w:p>
    <w:p w:rsidR="00330457" w:rsidRPr="00330457" w:rsidRDefault="00330457" w:rsidP="00466A20">
      <w:pPr>
        <w:spacing w:before="5pt" w:beforeAutospacing="1" w:after="5pt" w:afterAutospacing="1"/>
        <w:ind w:start="36pt"/>
        <w:rPr>
          <w:lang w:eastAsia="en-US"/>
        </w:rPr>
      </w:pPr>
      <w:r w:rsidRPr="00330457">
        <w:rPr>
          <w:color w:val="000080"/>
          <w:lang w:eastAsia="en-US"/>
        </w:rPr>
        <w:t>"A student may not do additional work or repeat an examination to raise a grade" (NSU 2020 Graduate Catalog, p. 32).</w:t>
      </w:r>
    </w:p>
    <w:p w:rsidR="00330457" w:rsidRPr="00330457" w:rsidRDefault="00330457" w:rsidP="00330457">
      <w:pPr>
        <w:spacing w:before="5pt" w:beforeAutospacing="1" w:after="5pt" w:afterAutospacing="1"/>
        <w:rPr>
          <w:lang w:eastAsia="en-US"/>
        </w:rPr>
      </w:pPr>
      <w:r w:rsidRPr="00330457">
        <w:rPr>
          <w:lang w:eastAsia="en-US"/>
        </w:rPr>
        <w:t xml:space="preserve">I award bonus points for Discussions and Labs as </w:t>
      </w:r>
      <w:r>
        <w:rPr>
          <w:lang w:eastAsia="en-US"/>
        </w:rPr>
        <w:t xml:space="preserve">previously </w:t>
      </w:r>
      <w:r w:rsidRPr="00330457">
        <w:rPr>
          <w:lang w:eastAsia="en-US"/>
        </w:rPr>
        <w:t>described, but no other extra credit is available.</w:t>
      </w:r>
    </w:p>
    <w:p w:rsidR="00DE4246" w:rsidRPr="00295A98" w:rsidRDefault="00DE4246" w:rsidP="00DE4246">
      <w:pPr>
        <w:tabs>
          <w:tab w:val="start" w:pos="136.50pt"/>
        </w:tabs>
        <w:spacing w:line="12pt" w:lineRule="atLeast"/>
        <w:ind w:start="-6.80pt" w:end="30pt"/>
      </w:pPr>
    </w:p>
    <w:p w:rsidR="00182E3B" w:rsidRPr="00295A98" w:rsidRDefault="008B43D1" w:rsidP="0092404F">
      <w:pPr>
        <w:pStyle w:val="Heading1"/>
        <w:tabs>
          <w:tab w:val="num" w:pos="0pt"/>
        </w:tabs>
        <w:spacing w:after="6pt"/>
        <w:ind w:start="21.60pt" w:hanging="21.60pt"/>
      </w:pPr>
      <w:r>
        <w:lastRenderedPageBreak/>
        <w:t>X. UNIVERSITY</w:t>
      </w:r>
      <w:r w:rsidR="00182E3B" w:rsidRPr="00295A98">
        <w:t>-WIDE POLICY STATEMENTS</w:t>
      </w:r>
    </w:p>
    <w:tbl>
      <w:tblPr>
        <w:tblW w:w="480.60pt" w:type="dxa"/>
        <w:tblInd w:w="5.40pt" w:type="dxa"/>
        <w:tblLayout w:type="fixed"/>
        <w:tblLook w:firstRow="1" w:lastRow="1" w:firstColumn="1" w:lastColumn="1" w:noHBand="0" w:noVBand="0"/>
      </w:tblPr>
      <w:tblGrid>
        <w:gridCol w:w="1800"/>
        <w:gridCol w:w="7812"/>
      </w:tblGrid>
      <w:tr w:rsidR="00190AC4" w:rsidRPr="00190AC4" w:rsidTr="004B41DE">
        <w:trPr>
          <w:trHeight w:val="58"/>
        </w:trPr>
        <w:tc>
          <w:tcPr>
            <w:tcW w:w="90pt" w:type="dxa"/>
            <w:tcBorders>
              <w:top w:val="single" w:sz="4" w:space="0" w:color="auto"/>
              <w:start w:val="nil"/>
              <w:bottom w:val="single" w:sz="4" w:space="0" w:color="auto"/>
              <w:end w:val="nil"/>
            </w:tcBorders>
            <w:shd w:val="clear" w:color="auto" w:fill="BBDDFF"/>
          </w:tcPr>
          <w:p w:rsidR="00190AC4" w:rsidRDefault="00190AC4">
            <w:pPr>
              <w:pStyle w:val="NormalWeb"/>
              <w:spacing w:line="12.80pt" w:lineRule="auto"/>
              <w:rPr>
                <w:b/>
                <w:color w:val="333399"/>
                <w:lang w:eastAsia="ja-JP"/>
              </w:rPr>
            </w:pPr>
            <w:r>
              <w:rPr>
                <w:b/>
                <w:color w:val="333399"/>
                <w:lang w:eastAsia="ja-JP"/>
              </w:rPr>
              <w:t>College and University Policies and Procedures:</w:t>
            </w:r>
          </w:p>
          <w:p w:rsidR="00190AC4" w:rsidRDefault="00190AC4">
            <w:pPr>
              <w:spacing w:line="12.80pt" w:lineRule="auto"/>
              <w:rPr>
                <w:b/>
                <w:color w:val="333399"/>
              </w:rPr>
            </w:pPr>
          </w:p>
        </w:tc>
        <w:tc>
          <w:tcPr>
            <w:tcW w:w="390.60pt" w:type="dxa"/>
            <w:tcBorders>
              <w:top w:val="single" w:sz="4" w:space="0" w:color="auto"/>
              <w:start w:val="nil"/>
              <w:bottom w:val="single" w:sz="4" w:space="0" w:color="auto"/>
              <w:end w:val="nil"/>
            </w:tcBorders>
          </w:tcPr>
          <w:p w:rsidR="00190AC4" w:rsidRDefault="00190AC4">
            <w:pPr>
              <w:pStyle w:val="z-TopofForm"/>
            </w:pPr>
            <w:r>
              <w:t>Top of Form</w:t>
            </w:r>
          </w:p>
          <w:p w:rsidR="00190AC4" w:rsidRDefault="00190AC4">
            <w:pPr>
              <w:pStyle w:val="z-TopofForm"/>
            </w:pPr>
            <w:r>
              <w:t>Top of Form</w:t>
            </w:r>
          </w:p>
          <w:p w:rsidR="00190AC4" w:rsidRDefault="00190AC4">
            <w:pPr>
              <w:pStyle w:val="z-TopofForm"/>
            </w:pPr>
            <w:r>
              <w:t>Top of Form</w:t>
            </w:r>
          </w:p>
          <w:p w:rsidR="00190AC4" w:rsidRDefault="00190AC4">
            <w:pPr>
              <w:spacing w:line="12.80pt" w:lineRule="auto"/>
              <w:rPr>
                <w:sz w:val="20"/>
                <w:szCs w:val="20"/>
              </w:rPr>
            </w:pPr>
            <w:r>
              <w:rPr>
                <w:b/>
                <w:color w:val="000000"/>
                <w:sz w:val="20"/>
                <w:szCs w:val="20"/>
              </w:rPr>
              <w:t xml:space="preserve">1. Standards of Academic Integrity </w:t>
            </w:r>
            <w:r>
              <w:rPr>
                <w:sz w:val="20"/>
                <w:szCs w:val="20"/>
              </w:rPr>
              <w:t xml:space="preserve">For the university-wide policy on academic standards, see the section Code of Student Conduct and Academic Responsibility in the </w:t>
            </w:r>
            <w:r>
              <w:rPr>
                <w:i/>
                <w:sz w:val="20"/>
                <w:szCs w:val="20"/>
              </w:rPr>
              <w:t>NSU Student Handbook</w:t>
            </w:r>
            <w:r>
              <w:rPr>
                <w:sz w:val="20"/>
                <w:szCs w:val="20"/>
              </w:rPr>
              <w:t>. Also see the section Student Misconduct in the CEC graduate catalog.</w:t>
            </w:r>
          </w:p>
          <w:p w:rsidR="00190AC4" w:rsidRDefault="00190AC4">
            <w:pPr>
              <w:spacing w:line="12.80pt" w:lineRule="auto"/>
              <w:rPr>
                <w:sz w:val="20"/>
                <w:szCs w:val="20"/>
              </w:rPr>
            </w:pPr>
            <w:r>
              <w:rPr>
                <w:sz w:val="20"/>
                <w:szCs w:val="20"/>
              </w:rPr>
              <w:t>Each student is responsible for maintaining academic integrity and intellectual honesty in his or her academic work. It is the policy of the college that each student must:</w:t>
            </w:r>
          </w:p>
          <w:p w:rsidR="00190AC4" w:rsidRDefault="00190AC4">
            <w:pPr>
              <w:spacing w:line="12.80pt" w:lineRule="auto"/>
              <w:rPr>
                <w:sz w:val="20"/>
                <w:szCs w:val="20"/>
              </w:rPr>
            </w:pPr>
          </w:p>
          <w:p w:rsidR="00190AC4" w:rsidRDefault="00190AC4" w:rsidP="00190AC4">
            <w:pPr>
              <w:widowControl w:val="0"/>
              <w:numPr>
                <w:ilvl w:val="0"/>
                <w:numId w:val="20"/>
              </w:numPr>
              <w:tabs>
                <w:tab w:val="num" w:pos="31.50pt"/>
              </w:tabs>
              <w:autoSpaceDE w:val="0"/>
              <w:autoSpaceDN w:val="0"/>
              <w:adjustRightInd w:val="0"/>
              <w:spacing w:line="12.80pt" w:lineRule="auto"/>
              <w:ind w:start="31.50pt" w:end="0.15pt" w:hanging="13.50pt"/>
              <w:rPr>
                <w:sz w:val="20"/>
                <w:szCs w:val="20"/>
              </w:rPr>
            </w:pPr>
            <w:r>
              <w:rPr>
                <w:sz w:val="20"/>
                <w:szCs w:val="20"/>
              </w:rPr>
              <w:t>Submit his or her own work, not that of another person</w:t>
            </w:r>
          </w:p>
          <w:p w:rsidR="00190AC4" w:rsidRDefault="00190AC4">
            <w:pPr>
              <w:widowControl w:val="0"/>
              <w:tabs>
                <w:tab w:val="num" w:pos="31.50pt"/>
              </w:tabs>
              <w:autoSpaceDE w:val="0"/>
              <w:autoSpaceDN w:val="0"/>
              <w:adjustRightInd w:val="0"/>
              <w:spacing w:line="12.80pt" w:lineRule="auto"/>
              <w:ind w:start="31.50pt" w:end="0.15pt" w:hanging="13.50pt"/>
              <w:rPr>
                <w:sz w:val="20"/>
                <w:szCs w:val="20"/>
              </w:rPr>
            </w:pPr>
          </w:p>
          <w:p w:rsidR="00190AC4" w:rsidRDefault="00190AC4" w:rsidP="00190AC4">
            <w:pPr>
              <w:widowControl w:val="0"/>
              <w:numPr>
                <w:ilvl w:val="0"/>
                <w:numId w:val="20"/>
              </w:numPr>
              <w:tabs>
                <w:tab w:val="num" w:pos="31.50pt"/>
              </w:tabs>
              <w:autoSpaceDE w:val="0"/>
              <w:autoSpaceDN w:val="0"/>
              <w:adjustRightInd w:val="0"/>
              <w:spacing w:line="12.80pt" w:lineRule="auto"/>
              <w:ind w:start="31.50pt" w:end="0.15pt" w:hanging="13.50pt"/>
              <w:rPr>
                <w:sz w:val="20"/>
                <w:szCs w:val="20"/>
              </w:rPr>
            </w:pPr>
            <w:r>
              <w:rPr>
                <w:sz w:val="20"/>
                <w:szCs w:val="20"/>
              </w:rPr>
              <w:t>Not falsify data or records (including admission materials and academic work)</w:t>
            </w:r>
          </w:p>
          <w:p w:rsidR="00190AC4" w:rsidRDefault="00190AC4">
            <w:pPr>
              <w:widowControl w:val="0"/>
              <w:tabs>
                <w:tab w:val="num" w:pos="31.50pt"/>
              </w:tabs>
              <w:autoSpaceDE w:val="0"/>
              <w:autoSpaceDN w:val="0"/>
              <w:adjustRightInd w:val="0"/>
              <w:spacing w:line="12.80pt" w:lineRule="auto"/>
              <w:ind w:start="31.50pt" w:end="0.15pt" w:hanging="13.50pt"/>
              <w:rPr>
                <w:sz w:val="20"/>
                <w:szCs w:val="20"/>
              </w:rPr>
            </w:pPr>
          </w:p>
          <w:p w:rsidR="00190AC4" w:rsidRDefault="00190AC4" w:rsidP="00190AC4">
            <w:pPr>
              <w:widowControl w:val="0"/>
              <w:numPr>
                <w:ilvl w:val="0"/>
                <w:numId w:val="20"/>
              </w:numPr>
              <w:tabs>
                <w:tab w:val="num" w:pos="31.50pt"/>
              </w:tabs>
              <w:autoSpaceDE w:val="0"/>
              <w:autoSpaceDN w:val="0"/>
              <w:adjustRightInd w:val="0"/>
              <w:spacing w:line="12.80pt" w:lineRule="auto"/>
              <w:ind w:start="31.50pt" w:end="0.15pt" w:hanging="13.50pt"/>
              <w:rPr>
                <w:sz w:val="20"/>
                <w:szCs w:val="20"/>
              </w:rPr>
            </w:pPr>
            <w:r>
              <w:rPr>
                <w:sz w:val="20"/>
                <w:szCs w:val="20"/>
              </w:rPr>
              <w:t>Not engage in cheating (e.g., giving or receiving help during examinations; acquiring and/or transmitting test questions prior to an examination; or using unauthorized materials, such as notes, during an examination)</w:t>
            </w:r>
          </w:p>
          <w:p w:rsidR="00190AC4" w:rsidRDefault="00190AC4">
            <w:pPr>
              <w:widowControl w:val="0"/>
              <w:tabs>
                <w:tab w:val="num" w:pos="31.50pt"/>
              </w:tabs>
              <w:autoSpaceDE w:val="0"/>
              <w:autoSpaceDN w:val="0"/>
              <w:adjustRightInd w:val="0"/>
              <w:spacing w:line="12.80pt" w:lineRule="auto"/>
              <w:ind w:start="31.50pt" w:end="0.15pt" w:hanging="13.50pt"/>
              <w:rPr>
                <w:sz w:val="20"/>
                <w:szCs w:val="20"/>
              </w:rPr>
            </w:pPr>
          </w:p>
          <w:p w:rsidR="00190AC4" w:rsidRDefault="00190AC4" w:rsidP="00190AC4">
            <w:pPr>
              <w:widowControl w:val="0"/>
              <w:numPr>
                <w:ilvl w:val="0"/>
                <w:numId w:val="20"/>
              </w:numPr>
              <w:tabs>
                <w:tab w:val="num" w:pos="31.50pt"/>
              </w:tabs>
              <w:autoSpaceDE w:val="0"/>
              <w:autoSpaceDN w:val="0"/>
              <w:adjustRightInd w:val="0"/>
              <w:spacing w:line="12.80pt" w:lineRule="auto"/>
              <w:ind w:start="31.50pt" w:end="0.15pt" w:hanging="13.50pt"/>
              <w:rPr>
                <w:sz w:val="20"/>
                <w:szCs w:val="20"/>
              </w:rPr>
            </w:pPr>
            <w:r>
              <w:rPr>
                <w:sz w:val="20"/>
                <w:szCs w:val="20"/>
              </w:rPr>
              <w:t>Not receive or give aid on assigned work that requires independent effort</w:t>
            </w:r>
          </w:p>
          <w:p w:rsidR="00190AC4" w:rsidRDefault="00190AC4">
            <w:pPr>
              <w:widowControl w:val="0"/>
              <w:tabs>
                <w:tab w:val="num" w:pos="31.50pt"/>
              </w:tabs>
              <w:autoSpaceDE w:val="0"/>
              <w:autoSpaceDN w:val="0"/>
              <w:adjustRightInd w:val="0"/>
              <w:spacing w:line="12.80pt" w:lineRule="auto"/>
              <w:ind w:start="31.50pt" w:end="0.15pt" w:hanging="13.50pt"/>
              <w:rPr>
                <w:sz w:val="20"/>
                <w:szCs w:val="20"/>
              </w:rPr>
            </w:pPr>
          </w:p>
          <w:p w:rsidR="00190AC4" w:rsidRDefault="00190AC4" w:rsidP="00190AC4">
            <w:pPr>
              <w:widowControl w:val="0"/>
              <w:numPr>
                <w:ilvl w:val="0"/>
                <w:numId w:val="20"/>
              </w:numPr>
              <w:tabs>
                <w:tab w:val="num" w:pos="31.50pt"/>
              </w:tabs>
              <w:autoSpaceDE w:val="0"/>
              <w:autoSpaceDN w:val="0"/>
              <w:adjustRightInd w:val="0"/>
              <w:spacing w:line="12.80pt" w:lineRule="auto"/>
              <w:ind w:start="31.50pt" w:end="0.15pt" w:hanging="13.50pt"/>
              <w:rPr>
                <w:sz w:val="20"/>
                <w:szCs w:val="20"/>
              </w:rPr>
            </w:pPr>
            <w:r>
              <w:rPr>
                <w:sz w:val="20"/>
                <w:szCs w:val="20"/>
              </w:rPr>
              <w:t xml:space="preserve">Properly credit the words or ideas of others according to accepted standards for professional publications (see the next section </w:t>
            </w:r>
            <w:r>
              <w:rPr>
                <w:i/>
                <w:sz w:val="20"/>
                <w:szCs w:val="20"/>
              </w:rPr>
              <w:t>Crediting Words or Ideas</w:t>
            </w:r>
            <w:r>
              <w:rPr>
                <w:sz w:val="20"/>
                <w:szCs w:val="20"/>
              </w:rPr>
              <w:t>)</w:t>
            </w:r>
          </w:p>
          <w:p w:rsidR="00190AC4" w:rsidRDefault="00190AC4">
            <w:pPr>
              <w:widowControl w:val="0"/>
              <w:tabs>
                <w:tab w:val="num" w:pos="31.50pt"/>
              </w:tabs>
              <w:autoSpaceDE w:val="0"/>
              <w:autoSpaceDN w:val="0"/>
              <w:adjustRightInd w:val="0"/>
              <w:spacing w:line="12.80pt" w:lineRule="auto"/>
              <w:ind w:start="31.50pt" w:end="0.15pt" w:hanging="13.50pt"/>
              <w:rPr>
                <w:sz w:val="20"/>
                <w:szCs w:val="20"/>
              </w:rPr>
            </w:pPr>
          </w:p>
          <w:p w:rsidR="00190AC4" w:rsidRDefault="00190AC4" w:rsidP="00190AC4">
            <w:pPr>
              <w:widowControl w:val="0"/>
              <w:numPr>
                <w:ilvl w:val="0"/>
                <w:numId w:val="20"/>
              </w:numPr>
              <w:tabs>
                <w:tab w:val="num" w:pos="31.50pt"/>
              </w:tabs>
              <w:autoSpaceDE w:val="0"/>
              <w:autoSpaceDN w:val="0"/>
              <w:adjustRightInd w:val="0"/>
              <w:spacing w:line="12.80pt" w:lineRule="auto"/>
              <w:ind w:start="31.50pt" w:end="0.15pt" w:hanging="13.50pt"/>
              <w:rPr>
                <w:sz w:val="20"/>
                <w:szCs w:val="20"/>
              </w:rPr>
            </w:pPr>
            <w:r>
              <w:rPr>
                <w:sz w:val="20"/>
                <w:szCs w:val="20"/>
              </w:rPr>
              <w:t>Not use or consult paper writing services, software coding services, or similar services for the purpose of obtaining assistance in the preparation of materials to be submitted for course assignments or for theses or dissertations.</w:t>
            </w:r>
          </w:p>
          <w:p w:rsidR="00190AC4" w:rsidRDefault="00190AC4">
            <w:pPr>
              <w:widowControl w:val="0"/>
              <w:tabs>
                <w:tab w:val="num" w:pos="31.50pt"/>
              </w:tabs>
              <w:autoSpaceDE w:val="0"/>
              <w:autoSpaceDN w:val="0"/>
              <w:adjustRightInd w:val="0"/>
              <w:spacing w:line="12.80pt" w:lineRule="auto"/>
              <w:ind w:start="31.50pt" w:end="0.15pt" w:hanging="13.50pt"/>
              <w:rPr>
                <w:sz w:val="20"/>
                <w:szCs w:val="20"/>
              </w:rPr>
            </w:pPr>
          </w:p>
          <w:p w:rsidR="00190AC4" w:rsidRDefault="00190AC4" w:rsidP="00190AC4">
            <w:pPr>
              <w:widowControl w:val="0"/>
              <w:numPr>
                <w:ilvl w:val="0"/>
                <w:numId w:val="20"/>
              </w:numPr>
              <w:tabs>
                <w:tab w:val="num" w:pos="31.50pt"/>
              </w:tabs>
              <w:autoSpaceDE w:val="0"/>
              <w:autoSpaceDN w:val="0"/>
              <w:adjustRightInd w:val="0"/>
              <w:spacing w:line="12.80pt" w:lineRule="auto"/>
              <w:ind w:start="31.50pt" w:end="0.15pt" w:hanging="13.50pt"/>
              <w:rPr>
                <w:sz w:val="20"/>
                <w:szCs w:val="20"/>
              </w:rPr>
            </w:pPr>
            <w:r>
              <w:rPr>
                <w:sz w:val="20"/>
                <w:szCs w:val="20"/>
              </w:rPr>
              <w:t>Not commit plagiarism (</w:t>
            </w:r>
            <w:r>
              <w:rPr>
                <w:i/>
                <w:sz w:val="20"/>
                <w:szCs w:val="20"/>
              </w:rPr>
              <w:t>Merriam-Webster’s Collegiate Dictionary</w:t>
            </w:r>
            <w:r>
              <w:rPr>
                <w:sz w:val="20"/>
                <w:szCs w:val="20"/>
              </w:rPr>
              <w:t xml:space="preserve"> (2004) defines plagiarism as “stealing or passing off ideas or words of another as one’s own” and “the use of a created production without crediting the source.”)</w:t>
            </w:r>
            <w:r>
              <w:rPr>
                <w:b/>
                <w:sz w:val="20"/>
                <w:szCs w:val="20"/>
              </w:rPr>
              <w:t xml:space="preserve"> </w:t>
            </w:r>
            <w:r>
              <w:rPr>
                <w:sz w:val="20"/>
                <w:szCs w:val="20"/>
              </w:rPr>
              <w:t xml:space="preserve">(see </w:t>
            </w:r>
            <w:r>
              <w:rPr>
                <w:i/>
                <w:sz w:val="20"/>
                <w:szCs w:val="20"/>
              </w:rPr>
              <w:t xml:space="preserve">Crediting Words or Ideas </w:t>
            </w:r>
            <w:r>
              <w:rPr>
                <w:sz w:val="20"/>
                <w:szCs w:val="20"/>
              </w:rPr>
              <w:t>below)</w:t>
            </w:r>
          </w:p>
          <w:p w:rsidR="00190AC4" w:rsidRDefault="00190AC4">
            <w:pPr>
              <w:widowControl w:val="0"/>
              <w:tabs>
                <w:tab w:val="num" w:pos="31.50pt"/>
              </w:tabs>
              <w:autoSpaceDE w:val="0"/>
              <w:autoSpaceDN w:val="0"/>
              <w:adjustRightInd w:val="0"/>
              <w:spacing w:line="12.80pt" w:lineRule="auto"/>
              <w:ind w:start="31.50pt" w:end="0.15pt" w:hanging="13.50pt"/>
              <w:rPr>
                <w:sz w:val="20"/>
                <w:szCs w:val="20"/>
              </w:rPr>
            </w:pPr>
          </w:p>
          <w:p w:rsidR="00190AC4" w:rsidRDefault="00190AC4">
            <w:pPr>
              <w:widowControl w:val="0"/>
              <w:autoSpaceDE w:val="0"/>
              <w:autoSpaceDN w:val="0"/>
              <w:adjustRightInd w:val="0"/>
              <w:spacing w:line="12.80pt" w:lineRule="auto"/>
              <w:ind w:end="0.15pt"/>
              <w:rPr>
                <w:sz w:val="20"/>
                <w:szCs w:val="20"/>
              </w:rPr>
            </w:pPr>
            <w:r>
              <w:rPr>
                <w:i/>
                <w:sz w:val="20"/>
                <w:szCs w:val="20"/>
              </w:rPr>
              <w:t>Crediting Words or Ideas</w:t>
            </w:r>
          </w:p>
          <w:p w:rsidR="00190AC4" w:rsidRDefault="00190AC4">
            <w:pPr>
              <w:widowControl w:val="0"/>
              <w:autoSpaceDE w:val="0"/>
              <w:autoSpaceDN w:val="0"/>
              <w:adjustRightInd w:val="0"/>
              <w:spacing w:line="12.80pt" w:lineRule="auto"/>
              <w:ind w:end="0.15pt"/>
              <w:rPr>
                <w:sz w:val="20"/>
                <w:szCs w:val="20"/>
              </w:rPr>
            </w:pPr>
          </w:p>
          <w:p w:rsidR="00190AC4" w:rsidRDefault="00190AC4">
            <w:pPr>
              <w:widowControl w:val="0"/>
              <w:autoSpaceDE w:val="0"/>
              <w:autoSpaceDN w:val="0"/>
              <w:adjustRightInd w:val="0"/>
              <w:spacing w:line="12.80pt" w:lineRule="auto"/>
              <w:ind w:end="0.15pt"/>
              <w:rPr>
                <w:sz w:val="20"/>
                <w:szCs w:val="20"/>
              </w:rPr>
            </w:pPr>
            <w:r>
              <w:rPr>
                <w:sz w:val="20"/>
                <w:szCs w:val="20"/>
              </w:rPr>
              <w:t xml:space="preserve">When using the exact words from another work, quotation marks must be used for short quotations (fewer than 40 words), and block quotation style must be used for longer quotations. In either case, a proper citation must also be provided. </w:t>
            </w:r>
            <w:r>
              <w:rPr>
                <w:i/>
                <w:sz w:val="20"/>
                <w:szCs w:val="20"/>
              </w:rPr>
              <w:t>Publication Manual of the American Psychological Association, Sixth Edition,</w:t>
            </w:r>
            <w:r>
              <w:rPr>
                <w:sz w:val="20"/>
                <w:szCs w:val="20"/>
              </w:rPr>
              <w:t xml:space="preserve"> contains standards and examples on quotation methods.</w:t>
            </w:r>
          </w:p>
          <w:p w:rsidR="00190AC4" w:rsidRDefault="00190AC4">
            <w:pPr>
              <w:widowControl w:val="0"/>
              <w:autoSpaceDE w:val="0"/>
              <w:autoSpaceDN w:val="0"/>
              <w:adjustRightInd w:val="0"/>
              <w:spacing w:line="12.80pt" w:lineRule="auto"/>
              <w:ind w:end="0.15pt"/>
              <w:rPr>
                <w:sz w:val="20"/>
                <w:szCs w:val="20"/>
              </w:rPr>
            </w:pPr>
          </w:p>
          <w:p w:rsidR="00190AC4" w:rsidRDefault="00190AC4">
            <w:pPr>
              <w:widowControl w:val="0"/>
              <w:autoSpaceDE w:val="0"/>
              <w:autoSpaceDN w:val="0"/>
              <w:adjustRightInd w:val="0"/>
              <w:spacing w:line="12.80pt" w:lineRule="auto"/>
              <w:ind w:end="0.15pt"/>
              <w:rPr>
                <w:sz w:val="20"/>
                <w:szCs w:val="20"/>
              </w:rPr>
            </w:pPr>
            <w:r>
              <w:rPr>
                <w:sz w:val="20"/>
                <w:szCs w:val="20"/>
              </w:rPr>
              <w:t>When paraphrasing (</w:t>
            </w:r>
            <w:proofErr w:type="gramStart"/>
            <w:r>
              <w:rPr>
                <w:sz w:val="20"/>
                <w:szCs w:val="20"/>
              </w:rPr>
              <w:t>summarizing, or</w:t>
            </w:r>
            <w:proofErr w:type="gramEnd"/>
            <w:r>
              <w:rPr>
                <w:sz w:val="20"/>
                <w:szCs w:val="20"/>
              </w:rPr>
              <w:t xml:space="preserve"> rewriting) the words or ideas from another work, a proper citation must be provided. (</w:t>
            </w:r>
            <w:r>
              <w:rPr>
                <w:i/>
                <w:sz w:val="20"/>
                <w:szCs w:val="20"/>
              </w:rPr>
              <w:t>Publication Manual of the American Psychological Association, Sixth Edition</w:t>
            </w:r>
            <w:r>
              <w:rPr>
                <w:sz w:val="20"/>
                <w:szCs w:val="20"/>
              </w:rPr>
              <w:t xml:space="preserve"> contains standards and examples on citation methods. The</w:t>
            </w:r>
            <w:r>
              <w:rPr>
                <w:i/>
                <w:sz w:val="20"/>
                <w:szCs w:val="20"/>
              </w:rPr>
              <w:t xml:space="preserve"> New Shorter Oxford English Dictionary </w:t>
            </w:r>
            <w:r>
              <w:rPr>
                <w:sz w:val="20"/>
                <w:szCs w:val="20"/>
              </w:rPr>
              <w:t>(1993) defines paraphrase as “An expression in other words, usually fuller and clearer, of the sense of a written or spoken passage or text…Express the meaning (of a word, phrase, passage, or work) in other words, usually with the object of clarification…” Changing word order, deleting words, or substituting synonyms is not acceptable paraphrasing—it is plagiarism, even when properly cited. Rather than make changes of this nature, the source should be quoted as written.</w:t>
            </w:r>
          </w:p>
          <w:p w:rsidR="00190AC4" w:rsidRDefault="00190AC4">
            <w:pPr>
              <w:widowControl w:val="0"/>
              <w:autoSpaceDE w:val="0"/>
              <w:autoSpaceDN w:val="0"/>
              <w:adjustRightInd w:val="0"/>
              <w:spacing w:line="12.80pt" w:lineRule="auto"/>
              <w:ind w:end="0.15pt"/>
              <w:rPr>
                <w:sz w:val="20"/>
                <w:szCs w:val="20"/>
              </w:rPr>
            </w:pPr>
          </w:p>
          <w:p w:rsidR="00190AC4" w:rsidRDefault="00190AC4">
            <w:pPr>
              <w:widowControl w:val="0"/>
              <w:autoSpaceDE w:val="0"/>
              <w:autoSpaceDN w:val="0"/>
              <w:adjustRightInd w:val="0"/>
              <w:spacing w:line="12.80pt" w:lineRule="auto"/>
              <w:ind w:end="0.15pt"/>
              <w:rPr>
                <w:i/>
                <w:sz w:val="20"/>
                <w:szCs w:val="20"/>
              </w:rPr>
            </w:pPr>
            <w:r>
              <w:rPr>
                <w:i/>
                <w:sz w:val="20"/>
                <w:szCs w:val="20"/>
              </w:rPr>
              <w:t>Original Work</w:t>
            </w:r>
          </w:p>
          <w:p w:rsidR="00190AC4" w:rsidRDefault="00190AC4">
            <w:pPr>
              <w:widowControl w:val="0"/>
              <w:autoSpaceDE w:val="0"/>
              <w:autoSpaceDN w:val="0"/>
              <w:adjustRightInd w:val="0"/>
              <w:spacing w:line="12.80pt" w:lineRule="auto"/>
              <w:ind w:end="0.15pt"/>
              <w:rPr>
                <w:sz w:val="20"/>
                <w:szCs w:val="20"/>
              </w:rPr>
            </w:pPr>
          </w:p>
          <w:p w:rsidR="00190AC4" w:rsidRDefault="00190AC4">
            <w:pPr>
              <w:widowControl w:val="0"/>
              <w:autoSpaceDE w:val="0"/>
              <w:autoSpaceDN w:val="0"/>
              <w:adjustRightInd w:val="0"/>
              <w:spacing w:line="12.80pt" w:lineRule="auto"/>
              <w:ind w:end="0.15pt"/>
              <w:rPr>
                <w:sz w:val="20"/>
                <w:szCs w:val="20"/>
              </w:rPr>
            </w:pPr>
            <w:r>
              <w:rPr>
                <w:sz w:val="20"/>
                <w:szCs w:val="20"/>
              </w:rPr>
              <w:t xml:space="preserve">Assignments, exams, projects, papers, theses, dissertations, etc., must be the original work of the student. Original work may include the thoughts and words of others, but such thoughts or words must be identified using quotation marks or indentation and must properly identify the </w:t>
            </w:r>
            <w:r>
              <w:rPr>
                <w:sz w:val="20"/>
                <w:szCs w:val="20"/>
              </w:rPr>
              <w:lastRenderedPageBreak/>
              <w:t xml:space="preserve">source (see the previous section </w:t>
            </w:r>
            <w:r>
              <w:rPr>
                <w:i/>
                <w:sz w:val="20"/>
                <w:szCs w:val="20"/>
              </w:rPr>
              <w:t>Crediting Words or Ideas</w:t>
            </w:r>
            <w:r>
              <w:rPr>
                <w:sz w:val="20"/>
                <w:szCs w:val="20"/>
              </w:rPr>
              <w:t>). At all times, students are expected to comply with the school’s accepted citation practice and policy.</w:t>
            </w:r>
          </w:p>
          <w:p w:rsidR="00190AC4" w:rsidRDefault="00190AC4">
            <w:pPr>
              <w:widowControl w:val="0"/>
              <w:autoSpaceDE w:val="0"/>
              <w:autoSpaceDN w:val="0"/>
              <w:adjustRightInd w:val="0"/>
              <w:spacing w:line="12.80pt" w:lineRule="auto"/>
              <w:ind w:end="0.15pt"/>
              <w:rPr>
                <w:sz w:val="20"/>
                <w:szCs w:val="20"/>
              </w:rPr>
            </w:pPr>
          </w:p>
          <w:p w:rsidR="00190AC4" w:rsidRDefault="00190AC4">
            <w:pPr>
              <w:widowControl w:val="0"/>
              <w:autoSpaceDE w:val="0"/>
              <w:autoSpaceDN w:val="0"/>
              <w:adjustRightInd w:val="0"/>
              <w:spacing w:line="12.80pt" w:lineRule="auto"/>
              <w:ind w:end="0.15pt"/>
              <w:rPr>
                <w:sz w:val="20"/>
                <w:szCs w:val="20"/>
              </w:rPr>
            </w:pPr>
            <w:r>
              <w:rPr>
                <w:sz w:val="20"/>
                <w:szCs w:val="20"/>
              </w:rPr>
              <w:t xml:space="preserve">Work is not original when it has been submitted previously by the author or by anyone else for academic credit. Work is not original when it has been copied or partially copied from any other source, including another student, unless such copying is acknowledged by the person submitting the work for the credit at the time the work is being submitted, or unless copying, sharing, or joint authorship is an express part of the assignment. Exams and tests are original work when no unauthorized aid is given, received, or used before or </w:t>
            </w:r>
            <w:proofErr w:type="gramStart"/>
            <w:r>
              <w:rPr>
                <w:sz w:val="20"/>
                <w:szCs w:val="20"/>
              </w:rPr>
              <w:t>during the course of</w:t>
            </w:r>
            <w:proofErr w:type="gramEnd"/>
            <w:r>
              <w:rPr>
                <w:sz w:val="20"/>
                <w:szCs w:val="20"/>
              </w:rPr>
              <w:t xml:space="preserve"> the examination, reexamination, and/or remediation.</w:t>
            </w:r>
          </w:p>
          <w:p w:rsidR="00190AC4" w:rsidRDefault="00190AC4">
            <w:pPr>
              <w:pStyle w:val="z-TopofForm"/>
            </w:pPr>
            <w:r>
              <w:t>Top of Form</w:t>
            </w:r>
          </w:p>
          <w:p w:rsidR="00190AC4" w:rsidRDefault="00190AC4">
            <w:pPr>
              <w:widowControl w:val="0"/>
              <w:autoSpaceDE w:val="0"/>
              <w:autoSpaceDN w:val="0"/>
              <w:adjustRightInd w:val="0"/>
              <w:spacing w:line="12.80pt" w:lineRule="auto"/>
              <w:ind w:end="0.15pt"/>
              <w:rPr>
                <w:b/>
                <w:sz w:val="20"/>
                <w:szCs w:val="20"/>
              </w:rPr>
            </w:pPr>
            <w:r>
              <w:rPr>
                <w:b/>
                <w:sz w:val="20"/>
                <w:szCs w:val="20"/>
              </w:rPr>
              <w:t>2. Writing Skills</w:t>
            </w:r>
          </w:p>
          <w:p w:rsidR="00190AC4" w:rsidRDefault="00190AC4">
            <w:pPr>
              <w:widowControl w:val="0"/>
              <w:autoSpaceDE w:val="0"/>
              <w:autoSpaceDN w:val="0"/>
              <w:adjustRightInd w:val="0"/>
              <w:spacing w:line="12.80pt" w:lineRule="auto"/>
              <w:ind w:end="0.15pt"/>
              <w:rPr>
                <w:sz w:val="20"/>
                <w:szCs w:val="20"/>
              </w:rPr>
            </w:pPr>
          </w:p>
          <w:p w:rsidR="00190AC4" w:rsidRDefault="00190AC4">
            <w:pPr>
              <w:widowControl w:val="0"/>
              <w:autoSpaceDE w:val="0"/>
              <w:autoSpaceDN w:val="0"/>
              <w:adjustRightInd w:val="0"/>
              <w:spacing w:line="12.80pt" w:lineRule="auto"/>
              <w:ind w:end="0.15pt"/>
              <w:rPr>
                <w:sz w:val="20"/>
                <w:szCs w:val="20"/>
              </w:rPr>
            </w:pPr>
            <w:r>
              <w:rPr>
                <w:sz w:val="20"/>
                <w:szCs w:val="20"/>
              </w:rPr>
              <w:t>Students must demonstrate proficiency in the use of the English language. Grammatical errors, spelling errors, and writing that fails to express ideas clearly will affect their grades and the completion of their academic programs. The faculty will not provide remedial help concerning grammatical errors or other writing difficulties. It is the student’s responsibility to proofread and edit his or her work, which, in both form and content, should be letter-perfect. Work that is not properly edited will be rejected.</w:t>
            </w:r>
          </w:p>
          <w:p w:rsidR="00190AC4" w:rsidRDefault="00190AC4">
            <w:pPr>
              <w:widowControl w:val="0"/>
              <w:autoSpaceDE w:val="0"/>
              <w:autoSpaceDN w:val="0"/>
              <w:adjustRightInd w:val="0"/>
              <w:spacing w:line="12.80pt" w:lineRule="auto"/>
              <w:ind w:end="0.15pt"/>
              <w:rPr>
                <w:sz w:val="20"/>
                <w:szCs w:val="20"/>
              </w:rPr>
            </w:pPr>
          </w:p>
          <w:p w:rsidR="00190AC4" w:rsidRDefault="00190AC4">
            <w:pPr>
              <w:pStyle w:val="z-TopofForm"/>
            </w:pPr>
            <w:r>
              <w:t>Top of Form</w:t>
            </w:r>
          </w:p>
          <w:p w:rsidR="00190AC4" w:rsidRDefault="00190AC4">
            <w:pPr>
              <w:widowControl w:val="0"/>
              <w:autoSpaceDE w:val="0"/>
              <w:autoSpaceDN w:val="0"/>
              <w:adjustRightInd w:val="0"/>
              <w:spacing w:line="12.80pt" w:lineRule="auto"/>
              <w:ind w:end="0.15pt"/>
              <w:rPr>
                <w:sz w:val="20"/>
                <w:szCs w:val="20"/>
              </w:rPr>
            </w:pPr>
          </w:p>
          <w:p w:rsidR="00190AC4" w:rsidRDefault="00190AC4">
            <w:pPr>
              <w:widowControl w:val="0"/>
              <w:autoSpaceDE w:val="0"/>
              <w:autoSpaceDN w:val="0"/>
              <w:adjustRightInd w:val="0"/>
              <w:spacing w:line="12.80pt" w:lineRule="auto"/>
              <w:ind w:end="0.15pt"/>
              <w:rPr>
                <w:color w:val="000000"/>
                <w:sz w:val="20"/>
                <w:szCs w:val="20"/>
              </w:rPr>
            </w:pPr>
            <w:r>
              <w:rPr>
                <w:sz w:val="20"/>
                <w:szCs w:val="20"/>
              </w:rPr>
              <w:t xml:space="preserve">NSU complies with the American with Disabilities Act (ADA). The university’s detailed policy on disabilities is contained in the NSU </w:t>
            </w:r>
            <w:r>
              <w:rPr>
                <w:i/>
                <w:sz w:val="20"/>
                <w:szCs w:val="20"/>
              </w:rPr>
              <w:t xml:space="preserve">Student Handbook. </w:t>
            </w:r>
            <w:r>
              <w:rPr>
                <w:sz w:val="20"/>
                <w:szCs w:val="20"/>
              </w:rPr>
              <w:t xml:space="preserve">Student requests for accommodation based on </w:t>
            </w:r>
            <w:r>
              <w:rPr>
                <w:color w:val="000000"/>
                <w:sz w:val="20"/>
                <w:szCs w:val="20"/>
              </w:rPr>
              <w:t>ADA will be considered on an individual basis. Students with disabilities should discuss their needs with NSU’s ADA Coordinator before the commencement of classes if possible.</w:t>
            </w:r>
          </w:p>
          <w:p w:rsidR="00190AC4" w:rsidRDefault="00190AC4">
            <w:pPr>
              <w:pStyle w:val="z-TopofForm"/>
            </w:pPr>
            <w:r>
              <w:t>Top of Form</w:t>
            </w:r>
          </w:p>
          <w:p w:rsidR="00190AC4" w:rsidRDefault="00190AC4">
            <w:pPr>
              <w:pStyle w:val="GarBold11"/>
              <w:spacing w:line="12.80pt" w:lineRule="auto"/>
              <w:rPr>
                <w:rFonts w:ascii="Times New Roman" w:hAnsi="Times New Roman"/>
                <w:b/>
                <w:sz w:val="20"/>
                <w:lang w:eastAsia="zh-CN"/>
              </w:rPr>
            </w:pPr>
            <w:r>
              <w:rPr>
                <w:rFonts w:ascii="Times New Roman" w:hAnsi="Times New Roman"/>
                <w:b/>
                <w:sz w:val="20"/>
                <w:lang w:eastAsia="zh-CN"/>
              </w:rPr>
              <w:t>4. Communication by Email</w:t>
            </w:r>
          </w:p>
          <w:p w:rsidR="00190AC4" w:rsidRDefault="00190AC4">
            <w:pPr>
              <w:pStyle w:val="z-TopofForm"/>
            </w:pPr>
            <w:r>
              <w:t>Top of Form</w:t>
            </w:r>
          </w:p>
          <w:p w:rsidR="00190AC4" w:rsidRDefault="00190AC4">
            <w:pPr>
              <w:pStyle w:val="Gar11Text"/>
              <w:spacing w:line="12.80pt" w:lineRule="auto"/>
              <w:jc w:val="start"/>
              <w:rPr>
                <w:rFonts w:ascii="Times New Roman" w:hAnsi="Times New Roman"/>
                <w:sz w:val="20"/>
                <w:lang w:eastAsia="zh-CN"/>
              </w:rPr>
            </w:pPr>
            <w:r>
              <w:rPr>
                <w:rFonts w:ascii="Times New Roman" w:hAnsi="Times New Roman"/>
                <w:sz w:val="20"/>
                <w:lang w:eastAsia="zh-CN"/>
              </w:rPr>
              <w:t>Students must use their NSU email accounts when sending email to faculty and staff and must clearly identify their names and other appropriate information, e.g., course or program. When communicating with students via email, faculty and staff members will send mail only to NSU email accounts using NSU-recognized usernames. Students who forward their NSU-generated email to other email accounts do so at their own risk. CEC uses various course management tools that use private internal email systems. Students enrolled in courses using these tools should check both the private internal email system and NSU’s regular email system. NSU offers students web-based email access. Students are encouraged to check their NSU email acco</w:t>
            </w:r>
            <w:r>
              <w:rPr>
                <w:rFonts w:ascii="Times New Roman" w:hAnsi="Times New Roman"/>
                <w:color w:val="auto"/>
                <w:sz w:val="20"/>
                <w:lang w:eastAsia="zh-CN"/>
              </w:rPr>
              <w:t xml:space="preserve">unt </w:t>
            </w:r>
            <w:r>
              <w:rPr>
                <w:rFonts w:ascii="Times New Roman" w:eastAsia="Times New Roman" w:hAnsi="Times New Roman"/>
                <w:color w:val="auto"/>
                <w:sz w:val="20"/>
                <w:lang w:eastAsia="zh-CN"/>
              </w:rPr>
              <w:t>and their course management email</w:t>
            </w:r>
            <w:r>
              <w:rPr>
                <w:rFonts w:ascii="Times New Roman" w:hAnsi="Times New Roman"/>
                <w:color w:val="auto"/>
                <w:sz w:val="20"/>
                <w:lang w:eastAsia="zh-CN"/>
              </w:rPr>
              <w:t xml:space="preserve"> daily</w:t>
            </w:r>
            <w:r>
              <w:rPr>
                <w:rFonts w:ascii="Times New Roman" w:hAnsi="Times New Roman"/>
                <w:sz w:val="20"/>
                <w:lang w:eastAsia="zh-CN"/>
              </w:rPr>
              <w:t>.</w:t>
            </w:r>
          </w:p>
          <w:p w:rsidR="00190AC4" w:rsidRDefault="00190AC4">
            <w:pPr>
              <w:spacing w:line="12.80pt" w:lineRule="auto"/>
              <w:rPr>
                <w:b/>
                <w:color w:val="000000"/>
                <w:sz w:val="20"/>
                <w:szCs w:val="20"/>
              </w:rPr>
            </w:pPr>
          </w:p>
          <w:p w:rsidR="00190AC4" w:rsidRDefault="00190AC4">
            <w:pPr>
              <w:spacing w:line="12.80pt" w:lineRule="auto"/>
              <w:rPr>
                <w:b/>
                <w:color w:val="000000"/>
                <w:sz w:val="20"/>
                <w:szCs w:val="20"/>
              </w:rPr>
            </w:pPr>
            <w:r>
              <w:rPr>
                <w:b/>
                <w:color w:val="000000"/>
                <w:sz w:val="20"/>
                <w:szCs w:val="20"/>
              </w:rPr>
              <w:t>5. The Temporary Grade of Incomplete (I)</w:t>
            </w:r>
          </w:p>
          <w:p w:rsidR="00190AC4" w:rsidRDefault="00190AC4">
            <w:pPr>
              <w:pStyle w:val="z-TopofForm"/>
            </w:pPr>
            <w:r>
              <w:t>Top of Form</w:t>
            </w:r>
          </w:p>
          <w:p w:rsidR="00190AC4" w:rsidRDefault="00190AC4">
            <w:pPr>
              <w:spacing w:line="12.80pt" w:lineRule="auto"/>
              <w:rPr>
                <w:sz w:val="20"/>
                <w:szCs w:val="20"/>
              </w:rPr>
            </w:pPr>
            <w:r>
              <w:rPr>
                <w:sz w:val="20"/>
                <w:szCs w:val="20"/>
              </w:rPr>
              <w:t xml:space="preserve">The temporary grade of Incomplete (I) will be granted only in cases of extreme hardship. Students do not have a right to an incomplete, which may be granted only when there is evidence of just cause. A student desiring an incomplete must submit a written appeal to the course professor at least two weeks prior to the end of the term. In the appeal, the student must: (1) provide a rationale; (2) demonstrate that he/she has been making a sincere effort to complete the assignments during the term; and (3) explain how all the possibilities to complete the assignments on time have been exhausted. Should the course professor agree, an </w:t>
            </w:r>
            <w:r>
              <w:rPr>
                <w:i/>
                <w:sz w:val="20"/>
                <w:szCs w:val="20"/>
              </w:rPr>
              <w:t>incomplete contract</w:t>
            </w:r>
            <w:r>
              <w:rPr>
                <w:sz w:val="20"/>
                <w:szCs w:val="20"/>
              </w:rPr>
              <w:t xml:space="preserve"> will be prepared by the student and signed by both student and professor. The </w:t>
            </w:r>
            <w:r>
              <w:rPr>
                <w:i/>
                <w:sz w:val="20"/>
                <w:szCs w:val="20"/>
              </w:rPr>
              <w:t>incomplete contract</w:t>
            </w:r>
            <w:r>
              <w:rPr>
                <w:sz w:val="20"/>
                <w:szCs w:val="20"/>
              </w:rPr>
              <w:t xml:space="preserve"> must contain a description of the work to be completed and a timetable. The completion period should be the shortest possible. The completion date will not typically extend beyond 30 days from the last day of the term for master’s courses or beyond 60 days from the last day of the term for doctoral courses. The </w:t>
            </w:r>
            <w:r>
              <w:rPr>
                <w:i/>
                <w:sz w:val="20"/>
                <w:szCs w:val="20"/>
              </w:rPr>
              <w:t>incomplete contract</w:t>
            </w:r>
            <w:r>
              <w:rPr>
                <w:sz w:val="20"/>
                <w:szCs w:val="20"/>
              </w:rPr>
              <w:t xml:space="preserve"> will accompany the submission of the professor’s final grade roster to the program office. The program office will monitor each </w:t>
            </w:r>
            <w:r>
              <w:rPr>
                <w:i/>
                <w:sz w:val="20"/>
                <w:szCs w:val="20"/>
              </w:rPr>
              <w:t>incomplete contract</w:t>
            </w:r>
            <w:r>
              <w:rPr>
                <w:sz w:val="20"/>
                <w:szCs w:val="20"/>
              </w:rPr>
              <w:t>. When the incomplete contract ends the course professor will assign a grade based upon the work completed. No student may graduate with an I on his or her record.</w:t>
            </w:r>
          </w:p>
          <w:p w:rsidR="00190AC4" w:rsidRDefault="00190AC4">
            <w:pPr>
              <w:pStyle w:val="z-TopofForm"/>
            </w:pPr>
            <w:r>
              <w:lastRenderedPageBreak/>
              <w:t>Top of Form</w:t>
            </w:r>
          </w:p>
          <w:p w:rsidR="00190AC4" w:rsidRDefault="00190AC4">
            <w:pPr>
              <w:spacing w:line="12.80pt" w:lineRule="auto"/>
              <w:rPr>
                <w:b/>
                <w:color w:val="000000"/>
                <w:sz w:val="20"/>
                <w:szCs w:val="20"/>
              </w:rPr>
            </w:pPr>
            <w:r>
              <w:rPr>
                <w:b/>
                <w:color w:val="000000"/>
                <w:sz w:val="20"/>
                <w:szCs w:val="20"/>
              </w:rPr>
              <w:t>6. Grade Policy Regarding Withdrawals</w:t>
            </w:r>
          </w:p>
          <w:p w:rsidR="00190AC4" w:rsidRDefault="00190AC4">
            <w:pPr>
              <w:spacing w:line="12.80pt" w:lineRule="auto"/>
              <w:rPr>
                <w:sz w:val="20"/>
                <w:szCs w:val="20"/>
              </w:rPr>
            </w:pPr>
          </w:p>
          <w:p w:rsidR="00190AC4" w:rsidRDefault="00190AC4">
            <w:pPr>
              <w:spacing w:line="12.80pt" w:lineRule="auto"/>
              <w:rPr>
                <w:sz w:val="20"/>
                <w:szCs w:val="20"/>
              </w:rPr>
            </w:pPr>
            <w:r>
              <w:rPr>
                <w:sz w:val="20"/>
                <w:szCs w:val="20"/>
              </w:rPr>
              <w:t>Course withdrawal requests must be submitted to the program office in writing by the student. Requests for withdrawal must be received by the program office by the withdrawal deadline (see dates in the academic calendar in the catalog and program brochures or websites). Withdrawals sent by email must be sent from the student’s assigned NSU email account. Requests for withdrawal received after 11:59 p.m. EST on the withdrawal deadline date will not be accepted. Failure to attend class or participate in course activities will not automatically drop or withdraw a student from the class or the university. Students who have not withdrawn by the withdrawal deadline will receive letter grades that reflect their performance in the course. When a withdrawal request is approved, the transcript will show a grade of W (</w:t>
            </w:r>
            <w:r>
              <w:rPr>
                <w:i/>
                <w:sz w:val="20"/>
                <w:szCs w:val="20"/>
              </w:rPr>
              <w:t>Withdrawn</w:t>
            </w:r>
            <w:r>
              <w:rPr>
                <w:sz w:val="20"/>
                <w:szCs w:val="20"/>
              </w:rPr>
              <w:t xml:space="preserve">) for the course. </w:t>
            </w:r>
            <w:r>
              <w:rPr>
                <w:i/>
                <w:sz w:val="20"/>
                <w:szCs w:val="20"/>
              </w:rPr>
              <w:t>Students with four withdrawals will be dismissed from the program.</w:t>
            </w:r>
            <w:r>
              <w:rPr>
                <w:sz w:val="20"/>
                <w:szCs w:val="20"/>
              </w:rPr>
              <w:t xml:space="preserve"> Depending on the date of withdrawal, the student may be eligible for a partial refund (see the appropriate catalog section Refund Policy Regarding Withdrawals). </w:t>
            </w:r>
          </w:p>
          <w:p w:rsidR="00190AC4" w:rsidRDefault="00190AC4">
            <w:pPr>
              <w:spacing w:line="12.80pt" w:lineRule="auto"/>
              <w:rPr>
                <w:sz w:val="20"/>
                <w:szCs w:val="20"/>
              </w:rPr>
            </w:pPr>
          </w:p>
          <w:p w:rsidR="00190AC4" w:rsidRDefault="00190AC4">
            <w:pPr>
              <w:pStyle w:val="z-TopofForm"/>
            </w:pPr>
            <w:r>
              <w:t>Top of Form</w:t>
            </w:r>
          </w:p>
          <w:p w:rsidR="00190AC4" w:rsidRDefault="00190AC4">
            <w:pPr>
              <w:spacing w:line="12.80pt" w:lineRule="auto"/>
              <w:rPr>
                <w:sz w:val="20"/>
                <w:szCs w:val="20"/>
              </w:rPr>
            </w:pPr>
          </w:p>
          <w:p w:rsidR="00190AC4" w:rsidRDefault="00190AC4">
            <w:pPr>
              <w:pStyle w:val="z-TopofForm"/>
            </w:pPr>
            <w:r>
              <w:t>Top of Form</w:t>
            </w:r>
          </w:p>
          <w:p w:rsidR="00190AC4" w:rsidRDefault="00190AC4">
            <w:pPr>
              <w:pStyle w:val="z-TopofForm"/>
            </w:pPr>
            <w:r>
              <w:t>Top of Form</w:t>
            </w:r>
          </w:p>
          <w:p w:rsidR="00190AC4" w:rsidRDefault="00190AC4">
            <w:pPr>
              <w:pStyle w:val="z-TopofForm"/>
            </w:pPr>
            <w:r>
              <w:t>Top of Form</w:t>
            </w:r>
          </w:p>
          <w:p w:rsidR="00190AC4" w:rsidRDefault="00190AC4">
            <w:pPr>
              <w:spacing w:line="12.80pt" w:lineRule="auto"/>
              <w:rPr>
                <w:sz w:val="20"/>
                <w:szCs w:val="20"/>
              </w:rPr>
            </w:pPr>
          </w:p>
          <w:p w:rsidR="00190AC4" w:rsidRDefault="00190AC4">
            <w:pPr>
              <w:pStyle w:val="z-TopofForm"/>
            </w:pPr>
            <w:r>
              <w:t>Top of Form</w:t>
            </w:r>
          </w:p>
          <w:p w:rsidR="00190AC4" w:rsidRDefault="00190AC4">
            <w:pPr>
              <w:pStyle w:val="z-TopofForm"/>
            </w:pPr>
            <w:r>
              <w:t>Top of Form</w:t>
            </w:r>
          </w:p>
          <w:p w:rsidR="00190AC4" w:rsidRDefault="00190AC4">
            <w:pPr>
              <w:pStyle w:val="z-TopofForm"/>
            </w:pPr>
            <w:r>
              <w:t>Top of Form</w:t>
            </w:r>
          </w:p>
          <w:p w:rsidR="00190AC4" w:rsidRDefault="00190AC4">
            <w:pPr>
              <w:spacing w:line="12.80pt" w:lineRule="auto"/>
              <w:rPr>
                <w:sz w:val="20"/>
                <w:szCs w:val="20"/>
              </w:rPr>
            </w:pPr>
          </w:p>
          <w:p w:rsidR="00190AC4" w:rsidRDefault="00190AC4">
            <w:pPr>
              <w:pStyle w:val="z-TopofForm"/>
            </w:pPr>
            <w:r>
              <w:t>Top of Form</w:t>
            </w:r>
          </w:p>
          <w:p w:rsidR="00190AC4" w:rsidRDefault="00190AC4">
            <w:pPr>
              <w:pStyle w:val="z-TopofForm"/>
            </w:pPr>
            <w:r>
              <w:t>Top of Form</w:t>
            </w:r>
          </w:p>
          <w:p w:rsidR="00190AC4" w:rsidRDefault="00190AC4">
            <w:pPr>
              <w:widowControl w:val="0"/>
              <w:autoSpaceDE w:val="0"/>
              <w:autoSpaceDN w:val="0"/>
              <w:adjustRightInd w:val="0"/>
              <w:spacing w:line="12.80pt" w:lineRule="auto"/>
              <w:ind w:end="0.15pt"/>
              <w:rPr>
                <w:b/>
                <w:sz w:val="20"/>
                <w:szCs w:val="20"/>
              </w:rPr>
            </w:pPr>
            <w:r>
              <w:rPr>
                <w:b/>
                <w:sz w:val="20"/>
                <w:szCs w:val="20"/>
              </w:rPr>
              <w:t>10. Responsibility for Payment of Tuition and Fees</w:t>
            </w:r>
          </w:p>
          <w:p w:rsidR="00190AC4" w:rsidRDefault="00190AC4">
            <w:pPr>
              <w:widowControl w:val="0"/>
              <w:autoSpaceDE w:val="0"/>
              <w:autoSpaceDN w:val="0"/>
              <w:adjustRightInd w:val="0"/>
              <w:spacing w:line="12.80pt" w:lineRule="auto"/>
              <w:ind w:end="0.15pt"/>
              <w:rPr>
                <w:sz w:val="20"/>
                <w:szCs w:val="20"/>
              </w:rPr>
            </w:pPr>
          </w:p>
          <w:p w:rsidR="00190AC4" w:rsidRDefault="00190AC4">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spacing w:line="12.80pt" w:lineRule="auto"/>
              <w:rPr>
                <w:sz w:val="20"/>
                <w:szCs w:val="20"/>
              </w:rPr>
            </w:pPr>
            <w:r>
              <w:rPr>
                <w:sz w:val="20"/>
                <w:szCs w:val="20"/>
              </w:rPr>
              <w:t>Once registered, students are personally responsible for the payment of their tuition and fees.  Returned checks, cancelled credit cards, employer or agency refusal to pay, ineligibility for financial aid, and other reasons for non-payment may result in a direct bill to the student, and/or referral to a collection agency.</w:t>
            </w:r>
          </w:p>
          <w:p w:rsidR="00190AC4" w:rsidRDefault="00190AC4">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spacing w:line="12.80pt" w:lineRule="auto"/>
              <w:rPr>
                <w:sz w:val="20"/>
                <w:szCs w:val="20"/>
              </w:rPr>
            </w:pPr>
          </w:p>
          <w:p w:rsidR="00190AC4" w:rsidRDefault="00190AC4">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spacing w:line="12.80pt" w:lineRule="auto"/>
              <w:rPr>
                <w:sz w:val="20"/>
                <w:szCs w:val="20"/>
              </w:rPr>
            </w:pPr>
            <w:r>
              <w:rPr>
                <w:sz w:val="20"/>
                <w:szCs w:val="20"/>
              </w:rPr>
              <w:t xml:space="preserve">Payment and refund policies are based on the view that a student registering for a class is reserving a place in that class and that tuition and fees cover the opportunity to secure that place in the class. Since no other person can purchase that place, the student is responsible for the tuition and fees associated with it.  Simply not attending does not constitute a reason for non-payment. </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BottomofForm"/>
            </w:pPr>
            <w:r>
              <w:t>Bottom of Form</w:t>
            </w:r>
          </w:p>
          <w:p w:rsidR="00190AC4" w:rsidRDefault="00190AC4">
            <w:pPr>
              <w:pStyle w:val="z-TopofForm"/>
            </w:pPr>
            <w:r>
              <w:t>Top of Form</w:t>
            </w:r>
          </w:p>
          <w:p w:rsidR="00190AC4" w:rsidRDefault="00190AC4">
            <w:pPr>
              <w:pStyle w:val="z-BottomofForm"/>
            </w:pPr>
            <w:r>
              <w:t>Bottom of Form</w:t>
            </w:r>
          </w:p>
          <w:p w:rsidR="00190AC4" w:rsidRDefault="00190AC4">
            <w:pPr>
              <w:pStyle w:val="z-BottomofForm"/>
            </w:pPr>
            <w:r>
              <w:t>Bottom of Form</w:t>
            </w:r>
          </w:p>
        </w:tc>
      </w:tr>
    </w:tbl>
    <w:p w:rsidR="00190AC4" w:rsidRDefault="00190AC4" w:rsidP="00190AC4">
      <w:pPr>
        <w:rPr>
          <w:lang w:eastAsia="en-US"/>
        </w:rPr>
      </w:pPr>
    </w:p>
    <w:p w:rsidR="00851C21" w:rsidRDefault="008B43D1" w:rsidP="008B43D1">
      <w:pPr>
        <w:tabs>
          <w:tab w:val="start" w:pos="-72pt"/>
          <w:tab w:val="start" w:pos="-36pt"/>
        </w:tabs>
        <w:spacing w:before="6pt"/>
        <w:ind w:start="18pt"/>
        <w:rPr>
          <w:b/>
          <w:color w:val="000000"/>
        </w:rPr>
      </w:pPr>
      <w:r>
        <w:rPr>
          <w:sz w:val="23"/>
          <w:szCs w:val="23"/>
        </w:rPr>
        <w:t xml:space="preserve"> </w:t>
      </w:r>
    </w:p>
    <w:sectPr w:rsidR="00851C21">
      <w:pgSz w:w="612pt" w:h="792pt"/>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6354D" w:rsidRDefault="0036354D" w:rsidP="00D264DD">
      <w:r>
        <w:separator/>
      </w:r>
    </w:p>
  </w:endnote>
  <w:endnote w:type="continuationSeparator" w:id="0">
    <w:p w:rsidR="0036354D" w:rsidRDefault="0036354D" w:rsidP="00D264D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ourier">
    <w:panose1 w:val="02070409020205020404"/>
    <w:charset w:characterSet="macintosh"/>
    <w:family w:val="modern"/>
    <w:notTrueType/>
    <w:pitch w:val="fixed"/>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Tahoma">
    <w:panose1 w:val="020B0604030504040204"/>
    <w:charset w:characterSet="iso-8859-1"/>
    <w:family w:val="swiss"/>
    <w:pitch w:val="variable"/>
    <w:sig w:usb0="E1002EFF" w:usb1="C000605B" w:usb2="00000029" w:usb3="00000000" w:csb0="000101FF" w:csb1="00000000"/>
  </w:font>
  <w:font w:name="Microsoft YaHei">
    <w:panose1 w:val="020B0503020204020204"/>
    <w:charset w:characterSet="GBK"/>
    <w:family w:val="swiss"/>
    <w:pitch w:val="variable"/>
    <w:sig w:usb0="80000287" w:usb1="2ACF3C50" w:usb2="00000016" w:usb3="00000000" w:csb0="0004001F" w:csb1="00000000"/>
  </w:font>
  <w:font w:name="Mangal">
    <w:panose1 w:val="00000400000000000000"/>
    <w:charset w:characterSet="iso-8859-1"/>
    <w:family w:val="roman"/>
    <w:pitch w:val="variable"/>
    <w:sig w:usb0="00008003" w:usb1="00000000" w:usb2="00000000" w:usb3="00000000" w:csb0="00000001" w:csb1="00000000"/>
  </w:font>
  <w:font w:name="Chicago">
    <w:altName w:val="Arial"/>
    <w:charset w:characterSet="iso-8859-1"/>
    <w:family w:val="auto"/>
    <w:pitch w:val="default"/>
  </w:font>
  <w:font w:name="AGaramond Bold">
    <w:altName w:val="Courier New"/>
    <w:charset w:characterSet="iso-8859-1"/>
    <w:family w:val="auto"/>
    <w:pitch w:val="variable"/>
    <w:sig w:usb0="03000000" w:usb1="00000000" w:usb2="00000000" w:usb3="00000000" w:csb0="00000001" w:csb1="00000000"/>
  </w:font>
  <w:font w:name="Times">
    <w:panose1 w:val="02020603050405020304"/>
    <w:charset w:characterSet="iso-8859-1"/>
    <w:family w:val="roman"/>
    <w:pitch w:val="variable"/>
    <w:sig w:usb0="E0002EFF" w:usb1="C000785B" w:usb2="00000009" w:usb3="00000000" w:csb0="000001FF" w:csb1="00000000"/>
  </w:font>
  <w:font w:name="AGaramond">
    <w:altName w:val="Courier New"/>
    <w:charset w:characterSet="iso-8859-1"/>
    <w:family w:val="auto"/>
    <w:pitch w:val="variable"/>
    <w:sig w:usb0="03000000" w:usb1="00000000" w:usb2="00000000" w:usb3="00000000" w:csb0="00000001" w:csb1="00000000"/>
  </w:font>
  <w:font w:name="TimesNewRomanPS-BoldMT">
    <w:altName w:val="Times New Roman"/>
    <w:charset w:characterSet="iso-8859-1"/>
    <w:family w:val="roman"/>
    <w:pitch w:val="variable"/>
    <w:sig w:usb0="E0002AEF" w:usb1="C0007841" w:usb2="00000009" w:usb3="00000000" w:csb0="000001FF" w:csb1="00000000"/>
  </w:font>
  <w:font w:name="TimesNewRomanPSMT">
    <w:altName w:val="Times New Roman"/>
    <w:charset w:characterSet="iso-8859-1"/>
    <w:family w:val="roman"/>
    <w:pitch w:val="variable"/>
    <w:sig w:usb0="E0002AEF" w:usb1="C0007841"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6354D" w:rsidRDefault="0036354D" w:rsidP="00D264DD">
      <w:r>
        <w:separator/>
      </w:r>
    </w:p>
  </w:footnote>
  <w:footnote w:type="continuationSeparator" w:id="0">
    <w:p w:rsidR="0036354D" w:rsidRDefault="0036354D" w:rsidP="00D264D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0000001"/>
    <w:multiLevelType w:val="multilevel"/>
    <w:tmpl w:val="00000001"/>
    <w:lvl w:ilvl="0">
      <w:start w:val="1"/>
      <w:numFmt w:val="none"/>
      <w:suff w:val="nothing"/>
      <w:lvlText w:val=""/>
      <w:lvlJc w:val="start"/>
      <w:pPr>
        <w:tabs>
          <w:tab w:val="num" w:pos="0pt"/>
        </w:tabs>
        <w:ind w:start="21.60pt" w:hanging="21.60pt"/>
      </w:pPr>
    </w:lvl>
    <w:lvl w:ilvl="1">
      <w:start w:val="1"/>
      <w:numFmt w:val="none"/>
      <w:pStyle w:val="Heading2"/>
      <w:suff w:val="nothing"/>
      <w:lvlText w:val=""/>
      <w:lvlJc w:val="start"/>
      <w:pPr>
        <w:tabs>
          <w:tab w:val="num" w:pos="0pt"/>
        </w:tabs>
        <w:ind w:start="28.80pt" w:hanging="28.80pt"/>
      </w:pPr>
    </w:lvl>
    <w:lvl w:ilvl="2">
      <w:start w:val="1"/>
      <w:numFmt w:val="none"/>
      <w:suff w:val="nothing"/>
      <w:lvlText w:val=""/>
      <w:lvlJc w:val="start"/>
      <w:pPr>
        <w:tabs>
          <w:tab w:val="num" w:pos="0pt"/>
        </w:tabs>
        <w:ind w:start="36pt" w:hanging="36pt"/>
      </w:pPr>
    </w:lvl>
    <w:lvl w:ilvl="3">
      <w:start w:val="1"/>
      <w:numFmt w:val="none"/>
      <w:suff w:val="nothing"/>
      <w:lvlText w:val=""/>
      <w:lvlJc w:val="start"/>
      <w:pPr>
        <w:tabs>
          <w:tab w:val="num" w:pos="0pt"/>
        </w:tabs>
        <w:ind w:start="43.20pt" w:hanging="43.20pt"/>
      </w:pPr>
    </w:lvl>
    <w:lvl w:ilvl="4">
      <w:start w:val="1"/>
      <w:numFmt w:val="none"/>
      <w:suff w:val="nothing"/>
      <w:lvlText w:val=""/>
      <w:lvlJc w:val="start"/>
      <w:pPr>
        <w:tabs>
          <w:tab w:val="num" w:pos="0pt"/>
        </w:tabs>
        <w:ind w:start="50.40pt" w:hanging="50.40pt"/>
      </w:pPr>
    </w:lvl>
    <w:lvl w:ilvl="5">
      <w:start w:val="1"/>
      <w:numFmt w:val="none"/>
      <w:suff w:val="nothing"/>
      <w:lvlText w:val=""/>
      <w:lvlJc w:val="start"/>
      <w:pPr>
        <w:tabs>
          <w:tab w:val="num" w:pos="0pt"/>
        </w:tabs>
        <w:ind w:start="57.60pt" w:hanging="57.60pt"/>
      </w:pPr>
    </w:lvl>
    <w:lvl w:ilvl="6">
      <w:start w:val="1"/>
      <w:numFmt w:val="none"/>
      <w:suff w:val="nothing"/>
      <w:lvlText w:val=""/>
      <w:lvlJc w:val="start"/>
      <w:pPr>
        <w:tabs>
          <w:tab w:val="num" w:pos="0pt"/>
        </w:tabs>
        <w:ind w:start="64.80pt" w:hanging="64.80pt"/>
      </w:pPr>
    </w:lvl>
    <w:lvl w:ilvl="7">
      <w:start w:val="1"/>
      <w:numFmt w:val="none"/>
      <w:suff w:val="nothing"/>
      <w:lvlText w:val=""/>
      <w:lvlJc w:val="start"/>
      <w:pPr>
        <w:tabs>
          <w:tab w:val="num" w:pos="0pt"/>
        </w:tabs>
        <w:ind w:start="72pt" w:hanging="72pt"/>
      </w:pPr>
    </w:lvl>
    <w:lvl w:ilvl="8">
      <w:start w:val="1"/>
      <w:numFmt w:val="none"/>
      <w:suff w:val="nothing"/>
      <w:lvlText w:val=""/>
      <w:lvlJc w:val="start"/>
      <w:pPr>
        <w:tabs>
          <w:tab w:val="num" w:pos="0pt"/>
        </w:tabs>
        <w:ind w:start="79.20pt" w:hanging="79.20pt"/>
      </w:pPr>
    </w:lvl>
  </w:abstractNum>
  <w:abstractNum w:abstractNumId="1" w15:restartNumberingAfterBreak="0">
    <w:nsid w:val="00000002"/>
    <w:multiLevelType w:val="singleLevel"/>
    <w:tmpl w:val="00000002"/>
    <w:name w:val="WW8Num2"/>
    <w:lvl w:ilvl="0">
      <w:start w:val="1"/>
      <w:numFmt w:val="upperLetter"/>
      <w:lvlText w:val="%1."/>
      <w:lvlJc w:val="start"/>
      <w:pPr>
        <w:tabs>
          <w:tab w:val="num" w:pos="39.60pt"/>
        </w:tabs>
        <w:ind w:start="39.60pt" w:hanging="21.60pt"/>
      </w:pPr>
    </w:lvl>
  </w:abstractNum>
  <w:abstractNum w:abstractNumId="2" w15:restartNumberingAfterBreak="0">
    <w:nsid w:val="00000003"/>
    <w:multiLevelType w:val="multilevel"/>
    <w:tmpl w:val="00000003"/>
    <w:name w:val="WW8Num3"/>
    <w:lvl w:ilvl="0">
      <w:start w:val="1"/>
      <w:numFmt w:val="decimal"/>
      <w:lvlText w:val="%1."/>
      <w:lvlJc w:val="start"/>
      <w:pPr>
        <w:tabs>
          <w:tab w:val="num" w:pos="36pt"/>
        </w:tabs>
        <w:ind w:start="36pt" w:hanging="18pt"/>
      </w:pPr>
    </w:lvl>
    <w:lvl w:ilvl="1">
      <w:start w:val="1"/>
      <w:numFmt w:val="decimal"/>
      <w:lvlText w:val="%2."/>
      <w:lvlJc w:val="start"/>
      <w:pPr>
        <w:tabs>
          <w:tab w:val="num" w:pos="0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3" w15:restartNumberingAfterBreak="0">
    <w:nsid w:val="00000004"/>
    <w:multiLevelType w:val="singleLevel"/>
    <w:tmpl w:val="00000004"/>
    <w:name w:val="WW8Num4"/>
    <w:lvl w:ilvl="0">
      <w:start w:val="1"/>
      <w:numFmt w:val="bullet"/>
      <w:lvlText w:val=""/>
      <w:lvlJc w:val="start"/>
      <w:pPr>
        <w:tabs>
          <w:tab w:val="num" w:pos="36pt"/>
        </w:tabs>
        <w:ind w:start="36pt" w:hanging="18pt"/>
      </w:pPr>
      <w:rPr>
        <w:rFonts w:ascii="Symbol" w:hAnsi="Symbol" w:cs="Symbol"/>
      </w:rPr>
    </w:lvl>
  </w:abstractNum>
  <w:abstractNum w:abstractNumId="4" w15:restartNumberingAfterBreak="0">
    <w:nsid w:val="00000005"/>
    <w:multiLevelType w:val="multilevel"/>
    <w:tmpl w:val="00000005"/>
    <w:name w:val="WW8Num5"/>
    <w:lvl w:ilvl="0">
      <w:start w:val="1"/>
      <w:numFmt w:val="decimal"/>
      <w:lvlText w:val="%1."/>
      <w:lvlJc w:val="start"/>
      <w:pPr>
        <w:tabs>
          <w:tab w:val="num" w:pos="36pt"/>
        </w:tabs>
        <w:ind w:start="36pt" w:hanging="18pt"/>
      </w:pPr>
    </w:lvl>
    <w:lvl w:ilvl="1">
      <w:start w:val="1"/>
      <w:numFmt w:val="decimal"/>
      <w:lvlText w:val="%2."/>
      <w:lvlJc w:val="start"/>
      <w:pPr>
        <w:tabs>
          <w:tab w:val="num" w:pos="0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5" w15:restartNumberingAfterBreak="0">
    <w:nsid w:val="00000007"/>
    <w:multiLevelType w:val="singleLevel"/>
    <w:tmpl w:val="00000007"/>
    <w:name w:val="WW8Num7"/>
    <w:lvl w:ilvl="0">
      <w:start w:val="1"/>
      <w:numFmt w:val="decimal"/>
      <w:lvlText w:val="%1."/>
      <w:lvlJc w:val="start"/>
      <w:pPr>
        <w:tabs>
          <w:tab w:val="num" w:pos="45pt"/>
        </w:tabs>
        <w:ind w:start="45pt" w:hanging="18pt"/>
      </w:pPr>
    </w:lvl>
  </w:abstractNum>
  <w:abstractNum w:abstractNumId="6" w15:restartNumberingAfterBreak="0">
    <w:nsid w:val="068C56FD"/>
    <w:multiLevelType w:val="hybridMultilevel"/>
    <w:tmpl w:val="02360C00"/>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7" w15:restartNumberingAfterBreak="0">
    <w:nsid w:val="0CEE46E7"/>
    <w:multiLevelType w:val="multilevel"/>
    <w:tmpl w:val="BC3E1200"/>
    <w:lvl w:ilvl="0">
      <w:start w:val="1"/>
      <w:numFmt w:val="upperRoman"/>
      <w:lvlText w:val="%1."/>
      <w:lvlJc w:val="end"/>
      <w:pPr>
        <w:tabs>
          <w:tab w:val="num" w:pos="0pt"/>
        </w:tabs>
        <w:ind w:start="21.60pt" w:hanging="21.60pt"/>
      </w:pPr>
    </w:lvl>
    <w:lvl w:ilvl="1">
      <w:start w:val="1"/>
      <w:numFmt w:val="none"/>
      <w:suff w:val="nothing"/>
      <w:lvlText w:val=""/>
      <w:lvlJc w:val="start"/>
      <w:pPr>
        <w:tabs>
          <w:tab w:val="num" w:pos="0pt"/>
        </w:tabs>
        <w:ind w:start="28.80pt" w:hanging="28.80pt"/>
      </w:pPr>
    </w:lvl>
    <w:lvl w:ilvl="2">
      <w:start w:val="1"/>
      <w:numFmt w:val="none"/>
      <w:suff w:val="nothing"/>
      <w:lvlText w:val=""/>
      <w:lvlJc w:val="start"/>
      <w:pPr>
        <w:tabs>
          <w:tab w:val="num" w:pos="0pt"/>
        </w:tabs>
        <w:ind w:start="36pt" w:hanging="36pt"/>
      </w:pPr>
    </w:lvl>
    <w:lvl w:ilvl="3">
      <w:start w:val="1"/>
      <w:numFmt w:val="none"/>
      <w:suff w:val="nothing"/>
      <w:lvlText w:val=""/>
      <w:lvlJc w:val="start"/>
      <w:pPr>
        <w:tabs>
          <w:tab w:val="num" w:pos="0pt"/>
        </w:tabs>
        <w:ind w:start="43.20pt" w:hanging="43.20pt"/>
      </w:pPr>
    </w:lvl>
    <w:lvl w:ilvl="4">
      <w:start w:val="1"/>
      <w:numFmt w:val="none"/>
      <w:suff w:val="nothing"/>
      <w:lvlText w:val=""/>
      <w:lvlJc w:val="start"/>
      <w:pPr>
        <w:tabs>
          <w:tab w:val="num" w:pos="0pt"/>
        </w:tabs>
        <w:ind w:start="50.40pt" w:hanging="50.40pt"/>
      </w:pPr>
    </w:lvl>
    <w:lvl w:ilvl="5">
      <w:start w:val="1"/>
      <w:numFmt w:val="none"/>
      <w:suff w:val="nothing"/>
      <w:lvlText w:val=""/>
      <w:lvlJc w:val="start"/>
      <w:pPr>
        <w:tabs>
          <w:tab w:val="num" w:pos="0pt"/>
        </w:tabs>
        <w:ind w:start="57.60pt" w:hanging="57.60pt"/>
      </w:pPr>
    </w:lvl>
    <w:lvl w:ilvl="6">
      <w:start w:val="1"/>
      <w:numFmt w:val="none"/>
      <w:suff w:val="nothing"/>
      <w:lvlText w:val=""/>
      <w:lvlJc w:val="start"/>
      <w:pPr>
        <w:tabs>
          <w:tab w:val="num" w:pos="0pt"/>
        </w:tabs>
        <w:ind w:start="64.80pt" w:hanging="64.80pt"/>
      </w:pPr>
    </w:lvl>
    <w:lvl w:ilvl="7">
      <w:start w:val="1"/>
      <w:numFmt w:val="none"/>
      <w:suff w:val="nothing"/>
      <w:lvlText w:val=""/>
      <w:lvlJc w:val="start"/>
      <w:pPr>
        <w:tabs>
          <w:tab w:val="num" w:pos="0pt"/>
        </w:tabs>
        <w:ind w:start="72pt" w:hanging="72pt"/>
      </w:pPr>
    </w:lvl>
    <w:lvl w:ilvl="8">
      <w:start w:val="1"/>
      <w:numFmt w:val="none"/>
      <w:suff w:val="nothing"/>
      <w:lvlText w:val=""/>
      <w:lvlJc w:val="start"/>
      <w:pPr>
        <w:tabs>
          <w:tab w:val="num" w:pos="0pt"/>
        </w:tabs>
        <w:ind w:start="79.20pt" w:hanging="79.20pt"/>
      </w:pPr>
    </w:lvl>
  </w:abstractNum>
  <w:abstractNum w:abstractNumId="8" w15:restartNumberingAfterBreak="0">
    <w:nsid w:val="10664EBA"/>
    <w:multiLevelType w:val="hybridMultilevel"/>
    <w:tmpl w:val="07849E7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9" w15:restartNumberingAfterBreak="0">
    <w:nsid w:val="20D12327"/>
    <w:multiLevelType w:val="hybridMultilevel"/>
    <w:tmpl w:val="93A24138"/>
    <w:lvl w:ilvl="0" w:tplc="04090001">
      <w:start w:val="1"/>
      <w:numFmt w:val="bullet"/>
      <w:lvlText w:val=""/>
      <w:lvlJc w:val="start"/>
      <w:pPr>
        <w:ind w:start="67.50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0" w15:restartNumberingAfterBreak="0">
    <w:nsid w:val="23D61287"/>
    <w:multiLevelType w:val="hybridMultilevel"/>
    <w:tmpl w:val="E03AA3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36687912"/>
    <w:multiLevelType w:val="multilevel"/>
    <w:tmpl w:val="D472B0BC"/>
    <w:lvl w:ilvl="0">
      <w:start w:val="1"/>
      <w:numFmt w:val="decimal"/>
      <w:lvlText w:val="%1."/>
      <w:lvlJc w:val="start"/>
      <w:pPr>
        <w:tabs>
          <w:tab w:val="num" w:pos="0pt"/>
        </w:tabs>
        <w:ind w:start="21.60pt" w:hanging="21.60pt"/>
      </w:pPr>
    </w:lvl>
    <w:lvl w:ilvl="1">
      <w:start w:val="1"/>
      <w:numFmt w:val="none"/>
      <w:suff w:val="nothing"/>
      <w:lvlText w:val=""/>
      <w:lvlJc w:val="start"/>
      <w:pPr>
        <w:tabs>
          <w:tab w:val="num" w:pos="0pt"/>
        </w:tabs>
        <w:ind w:start="28.80pt" w:hanging="28.80pt"/>
      </w:pPr>
    </w:lvl>
    <w:lvl w:ilvl="2">
      <w:start w:val="1"/>
      <w:numFmt w:val="none"/>
      <w:suff w:val="nothing"/>
      <w:lvlText w:val=""/>
      <w:lvlJc w:val="start"/>
      <w:pPr>
        <w:tabs>
          <w:tab w:val="num" w:pos="0pt"/>
        </w:tabs>
        <w:ind w:start="36pt" w:hanging="36pt"/>
      </w:pPr>
    </w:lvl>
    <w:lvl w:ilvl="3">
      <w:start w:val="1"/>
      <w:numFmt w:val="none"/>
      <w:suff w:val="nothing"/>
      <w:lvlText w:val=""/>
      <w:lvlJc w:val="start"/>
      <w:pPr>
        <w:tabs>
          <w:tab w:val="num" w:pos="0pt"/>
        </w:tabs>
        <w:ind w:start="43.20pt" w:hanging="43.20pt"/>
      </w:pPr>
    </w:lvl>
    <w:lvl w:ilvl="4">
      <w:start w:val="1"/>
      <w:numFmt w:val="none"/>
      <w:suff w:val="nothing"/>
      <w:lvlText w:val=""/>
      <w:lvlJc w:val="start"/>
      <w:pPr>
        <w:tabs>
          <w:tab w:val="num" w:pos="0pt"/>
        </w:tabs>
        <w:ind w:start="50.40pt" w:hanging="50.40pt"/>
      </w:pPr>
    </w:lvl>
    <w:lvl w:ilvl="5">
      <w:start w:val="1"/>
      <w:numFmt w:val="none"/>
      <w:suff w:val="nothing"/>
      <w:lvlText w:val=""/>
      <w:lvlJc w:val="start"/>
      <w:pPr>
        <w:tabs>
          <w:tab w:val="num" w:pos="0pt"/>
        </w:tabs>
        <w:ind w:start="57.60pt" w:hanging="57.60pt"/>
      </w:pPr>
    </w:lvl>
    <w:lvl w:ilvl="6">
      <w:start w:val="1"/>
      <w:numFmt w:val="none"/>
      <w:suff w:val="nothing"/>
      <w:lvlText w:val=""/>
      <w:lvlJc w:val="start"/>
      <w:pPr>
        <w:tabs>
          <w:tab w:val="num" w:pos="0pt"/>
        </w:tabs>
        <w:ind w:start="64.80pt" w:hanging="64.80pt"/>
      </w:pPr>
    </w:lvl>
    <w:lvl w:ilvl="7">
      <w:start w:val="1"/>
      <w:numFmt w:val="none"/>
      <w:suff w:val="nothing"/>
      <w:lvlText w:val=""/>
      <w:lvlJc w:val="start"/>
      <w:pPr>
        <w:tabs>
          <w:tab w:val="num" w:pos="0pt"/>
        </w:tabs>
        <w:ind w:start="72pt" w:hanging="72pt"/>
      </w:pPr>
    </w:lvl>
    <w:lvl w:ilvl="8">
      <w:start w:val="1"/>
      <w:numFmt w:val="none"/>
      <w:suff w:val="nothing"/>
      <w:lvlText w:val=""/>
      <w:lvlJc w:val="start"/>
      <w:pPr>
        <w:tabs>
          <w:tab w:val="num" w:pos="0pt"/>
        </w:tabs>
        <w:ind w:start="79.20pt" w:hanging="79.20pt"/>
      </w:pPr>
    </w:lvl>
  </w:abstractNum>
  <w:abstractNum w:abstractNumId="12" w15:restartNumberingAfterBreak="0">
    <w:nsid w:val="3F031310"/>
    <w:multiLevelType w:val="hybridMultilevel"/>
    <w:tmpl w:val="15FE333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428E750B"/>
    <w:multiLevelType w:val="hybridMultilevel"/>
    <w:tmpl w:val="E824709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43596356"/>
    <w:multiLevelType w:val="hybridMultilevel"/>
    <w:tmpl w:val="45BED8A2"/>
    <w:lvl w:ilvl="0" w:tplc="00010409">
      <w:start w:val="1"/>
      <w:numFmt w:val="bullet"/>
      <w:lvlText w:val=""/>
      <w:lvlJc w:val="start"/>
      <w:pPr>
        <w:tabs>
          <w:tab w:val="num" w:pos="49.50pt"/>
        </w:tabs>
        <w:ind w:start="49.50pt" w:hanging="18pt"/>
      </w:pPr>
      <w:rPr>
        <w:rFonts w:ascii="Symbol" w:hAnsi="Symbol" w:hint="default"/>
      </w:rPr>
    </w:lvl>
    <w:lvl w:ilvl="1" w:tplc="00030409">
      <w:start w:val="1"/>
      <w:numFmt w:val="bullet"/>
      <w:lvlText w:val="o"/>
      <w:lvlJc w:val="start"/>
      <w:pPr>
        <w:tabs>
          <w:tab w:val="num" w:pos="85.50pt"/>
        </w:tabs>
        <w:ind w:start="85.50pt" w:hanging="18pt"/>
      </w:pPr>
      <w:rPr>
        <w:rFonts w:ascii="Courier" w:hAnsi="Courier" w:hint="default"/>
      </w:rPr>
    </w:lvl>
    <w:lvl w:ilvl="2" w:tplc="00050409">
      <w:start w:val="1"/>
      <w:numFmt w:val="bullet"/>
      <w:lvlText w:val=""/>
      <w:lvlJc w:val="start"/>
      <w:pPr>
        <w:tabs>
          <w:tab w:val="num" w:pos="121.50pt"/>
        </w:tabs>
        <w:ind w:start="121.50pt" w:hanging="18pt"/>
      </w:pPr>
      <w:rPr>
        <w:rFonts w:ascii="Wingdings" w:hAnsi="Wingdings" w:hint="default"/>
      </w:rPr>
    </w:lvl>
    <w:lvl w:ilvl="3" w:tplc="00010409">
      <w:start w:val="1"/>
      <w:numFmt w:val="bullet"/>
      <w:lvlText w:val=""/>
      <w:lvlJc w:val="start"/>
      <w:pPr>
        <w:tabs>
          <w:tab w:val="num" w:pos="157.50pt"/>
        </w:tabs>
        <w:ind w:start="157.50pt" w:hanging="18pt"/>
      </w:pPr>
      <w:rPr>
        <w:rFonts w:ascii="Symbol" w:hAnsi="Symbol" w:hint="default"/>
      </w:rPr>
    </w:lvl>
    <w:lvl w:ilvl="4" w:tplc="00030409">
      <w:start w:val="1"/>
      <w:numFmt w:val="bullet"/>
      <w:lvlText w:val="o"/>
      <w:lvlJc w:val="start"/>
      <w:pPr>
        <w:tabs>
          <w:tab w:val="num" w:pos="193.50pt"/>
        </w:tabs>
        <w:ind w:start="193.50pt" w:hanging="18pt"/>
      </w:pPr>
      <w:rPr>
        <w:rFonts w:ascii="Courier" w:hAnsi="Courier" w:hint="default"/>
      </w:rPr>
    </w:lvl>
    <w:lvl w:ilvl="5" w:tplc="00050409">
      <w:start w:val="1"/>
      <w:numFmt w:val="bullet"/>
      <w:lvlText w:val=""/>
      <w:lvlJc w:val="start"/>
      <w:pPr>
        <w:tabs>
          <w:tab w:val="num" w:pos="229.50pt"/>
        </w:tabs>
        <w:ind w:start="229.50pt" w:hanging="18pt"/>
      </w:pPr>
      <w:rPr>
        <w:rFonts w:ascii="Wingdings" w:hAnsi="Wingdings" w:hint="default"/>
      </w:rPr>
    </w:lvl>
    <w:lvl w:ilvl="6" w:tplc="00010409">
      <w:start w:val="1"/>
      <w:numFmt w:val="bullet"/>
      <w:lvlText w:val=""/>
      <w:lvlJc w:val="start"/>
      <w:pPr>
        <w:tabs>
          <w:tab w:val="num" w:pos="265.50pt"/>
        </w:tabs>
        <w:ind w:start="265.50pt" w:hanging="18pt"/>
      </w:pPr>
      <w:rPr>
        <w:rFonts w:ascii="Symbol" w:hAnsi="Symbol" w:hint="default"/>
      </w:rPr>
    </w:lvl>
    <w:lvl w:ilvl="7" w:tplc="00030409">
      <w:start w:val="1"/>
      <w:numFmt w:val="bullet"/>
      <w:lvlText w:val="o"/>
      <w:lvlJc w:val="start"/>
      <w:pPr>
        <w:tabs>
          <w:tab w:val="num" w:pos="301.50pt"/>
        </w:tabs>
        <w:ind w:start="301.50pt" w:hanging="18pt"/>
      </w:pPr>
      <w:rPr>
        <w:rFonts w:ascii="Courier" w:hAnsi="Courier" w:hint="default"/>
      </w:rPr>
    </w:lvl>
    <w:lvl w:ilvl="8" w:tplc="00050409">
      <w:start w:val="1"/>
      <w:numFmt w:val="bullet"/>
      <w:lvlText w:val=""/>
      <w:lvlJc w:val="start"/>
      <w:pPr>
        <w:tabs>
          <w:tab w:val="num" w:pos="337.50pt"/>
        </w:tabs>
        <w:ind w:start="337.50pt" w:hanging="18pt"/>
      </w:pPr>
      <w:rPr>
        <w:rFonts w:ascii="Wingdings" w:hAnsi="Wingdings" w:hint="default"/>
      </w:rPr>
    </w:lvl>
  </w:abstractNum>
  <w:abstractNum w:abstractNumId="15" w15:restartNumberingAfterBreak="0">
    <w:nsid w:val="482621F0"/>
    <w:multiLevelType w:val="hybridMultilevel"/>
    <w:tmpl w:val="652A83BA"/>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50E5189D"/>
    <w:multiLevelType w:val="multilevel"/>
    <w:tmpl w:val="8AA8BCB4"/>
    <w:lvl w:ilvl="0">
      <w:start w:val="1"/>
      <w:numFmt w:val="upperLetter"/>
      <w:lvlText w:val="%1."/>
      <w:lvlJc w:val="start"/>
      <w:pPr>
        <w:tabs>
          <w:tab w:val="num" w:pos="36pt"/>
        </w:tabs>
        <w:ind w:start="36pt" w:hanging="18pt"/>
      </w:pPr>
      <w:rPr>
        <w:b w:val="0"/>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17" w15:restartNumberingAfterBreak="0">
    <w:nsid w:val="51D04E93"/>
    <w:multiLevelType w:val="hybridMultilevel"/>
    <w:tmpl w:val="2DB25C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5ADF6178"/>
    <w:multiLevelType w:val="hybridMultilevel"/>
    <w:tmpl w:val="1CA4460C"/>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start w:val="1"/>
      <w:numFmt w:val="bullet"/>
      <w:lvlText w:val=""/>
      <w:lvlJc w:val="start"/>
      <w:pPr>
        <w:ind w:start="216pt" w:hanging="18pt"/>
      </w:pPr>
      <w:rPr>
        <w:rFonts w:ascii="Wingdings" w:hAnsi="Wingdings" w:hint="default"/>
      </w:rPr>
    </w:lvl>
    <w:lvl w:ilvl="6" w:tplc="04090001">
      <w:start w:val="1"/>
      <w:numFmt w:val="bullet"/>
      <w:lvlText w:val=""/>
      <w:lvlJc w:val="start"/>
      <w:pPr>
        <w:ind w:start="252pt" w:hanging="18pt"/>
      </w:pPr>
      <w:rPr>
        <w:rFonts w:ascii="Symbol" w:hAnsi="Symbol" w:hint="default"/>
      </w:rPr>
    </w:lvl>
    <w:lvl w:ilvl="7" w:tplc="04090003">
      <w:start w:val="1"/>
      <w:numFmt w:val="bullet"/>
      <w:lvlText w:val="o"/>
      <w:lvlJc w:val="start"/>
      <w:pPr>
        <w:ind w:start="288pt" w:hanging="18pt"/>
      </w:pPr>
      <w:rPr>
        <w:rFonts w:ascii="Courier New" w:hAnsi="Courier New" w:cs="Courier New" w:hint="default"/>
      </w:rPr>
    </w:lvl>
    <w:lvl w:ilvl="8" w:tplc="04090005">
      <w:start w:val="1"/>
      <w:numFmt w:val="bullet"/>
      <w:lvlText w:val=""/>
      <w:lvlJc w:val="start"/>
      <w:pPr>
        <w:ind w:start="324pt" w:hanging="18pt"/>
      </w:pPr>
      <w:rPr>
        <w:rFonts w:ascii="Wingdings" w:hAnsi="Wingdings" w:hint="default"/>
      </w:rPr>
    </w:lvl>
  </w:abstractNum>
  <w:abstractNum w:abstractNumId="19" w15:restartNumberingAfterBreak="0">
    <w:nsid w:val="5BB31B99"/>
    <w:multiLevelType w:val="multilevel"/>
    <w:tmpl w:val="C63C70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5BD245A8"/>
    <w:multiLevelType w:val="hybridMultilevel"/>
    <w:tmpl w:val="078A9CC6"/>
    <w:lvl w:ilvl="0" w:tplc="BF3E50C2">
      <w:start w:val="1"/>
      <w:numFmt w:val="bullet"/>
      <w:lvlText w:val=""/>
      <w:lvlJc w:val="start"/>
      <w:pPr>
        <w:ind w:start="18pt" w:hanging="14.40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1" w15:restartNumberingAfterBreak="0">
    <w:nsid w:val="6281299D"/>
    <w:multiLevelType w:val="hybridMultilevel"/>
    <w:tmpl w:val="49DAAEA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66B3314C"/>
    <w:multiLevelType w:val="hybridMultilevel"/>
    <w:tmpl w:val="D1706FC2"/>
    <w:lvl w:ilvl="0" w:tplc="8AA0BD32">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3" w15:restartNumberingAfterBreak="0">
    <w:nsid w:val="66FC11E2"/>
    <w:multiLevelType w:val="multilevel"/>
    <w:tmpl w:val="39246F92"/>
    <w:lvl w:ilvl="0">
      <w:start w:val="1"/>
      <w:numFmt w:val="upperRoman"/>
      <w:lvlText w:val="%1."/>
      <w:lvlJc w:val="end"/>
      <w:pPr>
        <w:tabs>
          <w:tab w:val="num" w:pos="0pt"/>
        </w:tabs>
        <w:ind w:start="21.60pt" w:hanging="21.60pt"/>
      </w:pPr>
    </w:lvl>
    <w:lvl w:ilvl="1">
      <w:start w:val="1"/>
      <w:numFmt w:val="none"/>
      <w:suff w:val="nothing"/>
      <w:lvlText w:val=""/>
      <w:lvlJc w:val="start"/>
      <w:pPr>
        <w:tabs>
          <w:tab w:val="num" w:pos="0pt"/>
        </w:tabs>
        <w:ind w:start="28.80pt" w:hanging="28.80pt"/>
      </w:pPr>
    </w:lvl>
    <w:lvl w:ilvl="2">
      <w:start w:val="1"/>
      <w:numFmt w:val="none"/>
      <w:suff w:val="nothing"/>
      <w:lvlText w:val=""/>
      <w:lvlJc w:val="start"/>
      <w:pPr>
        <w:tabs>
          <w:tab w:val="num" w:pos="0pt"/>
        </w:tabs>
        <w:ind w:start="36pt" w:hanging="36pt"/>
      </w:pPr>
    </w:lvl>
    <w:lvl w:ilvl="3">
      <w:start w:val="1"/>
      <w:numFmt w:val="none"/>
      <w:suff w:val="nothing"/>
      <w:lvlText w:val=""/>
      <w:lvlJc w:val="start"/>
      <w:pPr>
        <w:tabs>
          <w:tab w:val="num" w:pos="0pt"/>
        </w:tabs>
        <w:ind w:start="43.20pt" w:hanging="43.20pt"/>
      </w:pPr>
    </w:lvl>
    <w:lvl w:ilvl="4">
      <w:start w:val="1"/>
      <w:numFmt w:val="none"/>
      <w:suff w:val="nothing"/>
      <w:lvlText w:val=""/>
      <w:lvlJc w:val="start"/>
      <w:pPr>
        <w:tabs>
          <w:tab w:val="num" w:pos="0pt"/>
        </w:tabs>
        <w:ind w:start="50.40pt" w:hanging="50.40pt"/>
      </w:pPr>
    </w:lvl>
    <w:lvl w:ilvl="5">
      <w:start w:val="1"/>
      <w:numFmt w:val="none"/>
      <w:suff w:val="nothing"/>
      <w:lvlText w:val=""/>
      <w:lvlJc w:val="start"/>
      <w:pPr>
        <w:tabs>
          <w:tab w:val="num" w:pos="0pt"/>
        </w:tabs>
        <w:ind w:start="57.60pt" w:hanging="57.60pt"/>
      </w:pPr>
    </w:lvl>
    <w:lvl w:ilvl="6">
      <w:start w:val="1"/>
      <w:numFmt w:val="none"/>
      <w:suff w:val="nothing"/>
      <w:lvlText w:val=""/>
      <w:lvlJc w:val="start"/>
      <w:pPr>
        <w:tabs>
          <w:tab w:val="num" w:pos="0pt"/>
        </w:tabs>
        <w:ind w:start="64.80pt" w:hanging="64.80pt"/>
      </w:pPr>
    </w:lvl>
    <w:lvl w:ilvl="7">
      <w:start w:val="1"/>
      <w:numFmt w:val="none"/>
      <w:suff w:val="nothing"/>
      <w:lvlText w:val=""/>
      <w:lvlJc w:val="start"/>
      <w:pPr>
        <w:tabs>
          <w:tab w:val="num" w:pos="0pt"/>
        </w:tabs>
        <w:ind w:start="72pt" w:hanging="72pt"/>
      </w:pPr>
    </w:lvl>
    <w:lvl w:ilvl="8">
      <w:start w:val="1"/>
      <w:numFmt w:val="none"/>
      <w:suff w:val="nothing"/>
      <w:lvlText w:val=""/>
      <w:lvlJc w:val="start"/>
      <w:pPr>
        <w:tabs>
          <w:tab w:val="num" w:pos="0pt"/>
        </w:tabs>
        <w:ind w:start="79.20pt" w:hanging="79.20pt"/>
      </w:pPr>
    </w:lvl>
  </w:abstractNum>
  <w:abstractNum w:abstractNumId="24" w15:restartNumberingAfterBreak="0">
    <w:nsid w:val="7CED6D21"/>
    <w:multiLevelType w:val="hybridMultilevel"/>
    <w:tmpl w:val="B0FEADC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23"/>
  </w:num>
  <w:num w:numId="8">
    <w:abstractNumId w:val="16"/>
  </w:num>
  <w:num w:numId="9">
    <w:abstractNumId w:val="12"/>
  </w:num>
  <w:num w:numId="10">
    <w:abstractNumId w:val="9"/>
  </w:num>
  <w:num w:numId="11">
    <w:abstractNumId w:val="11"/>
  </w:num>
  <w:num w:numId="12">
    <w:abstractNumId w:val="8"/>
  </w:num>
  <w:num w:numId="13">
    <w:abstractNumId w:val="23"/>
  </w:num>
  <w:num w:numId="14">
    <w:abstractNumId w:val="5"/>
  </w:num>
  <w:num w:numId="15">
    <w:abstractNumId w:val="23"/>
  </w:num>
  <w:num w:numId="16">
    <w:abstractNumId w:val="19"/>
  </w:num>
  <w:num w:numId="17">
    <w:abstractNumId w:val="22"/>
  </w:num>
  <w:num w:numId="18">
    <w:abstractNumId w:val="20"/>
  </w:num>
  <w:num w:numId="19">
    <w:abstractNumId w:val="6"/>
  </w:num>
  <w:num w:numId="20">
    <w:abstractNumId w:val="14"/>
  </w:num>
  <w:num w:numId="21">
    <w:abstractNumId w:val="24"/>
  </w:num>
  <w:num w:numId="22">
    <w:abstractNumId w:val="13"/>
  </w:num>
  <w:num w:numId="23">
    <w:abstractNumId w:val="18"/>
  </w:num>
  <w:num w:numId="24">
    <w:abstractNumId w:val="10"/>
  </w:num>
  <w:num w:numId="25">
    <w:abstractNumId w:val="15"/>
  </w:num>
  <w:num w:numId="26">
    <w:abstractNumId w:val="17"/>
  </w:num>
  <w:num w:numId="2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pt"/>
  <w:autoHyphenation/>
  <w:defaultTableStyle w:val="Normal"/>
  <w:drawingGridHorizontalSpacing w:val="0pt"/>
  <w:drawingGridVerticalSpacing w:val="0pt"/>
  <w:displayHorizontalDrawingGridEvery w:val="0"/>
  <w:displayVerticalDrawingGridEvery w:val="0"/>
  <w:doNotUseMarginsForDrawingGridOrigin/>
  <w:drawingGridHorizontalOrigin w:val="0pt"/>
  <w:drawingGridVerticalOrigin w:val="0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3B"/>
    <w:rsid w:val="0001676C"/>
    <w:rsid w:val="0002072F"/>
    <w:rsid w:val="00055678"/>
    <w:rsid w:val="00061C3C"/>
    <w:rsid w:val="00061F5C"/>
    <w:rsid w:val="00063E6B"/>
    <w:rsid w:val="000836BD"/>
    <w:rsid w:val="000856C5"/>
    <w:rsid w:val="00096DF3"/>
    <w:rsid w:val="000F0C09"/>
    <w:rsid w:val="000F1344"/>
    <w:rsid w:val="000F1910"/>
    <w:rsid w:val="00103DA9"/>
    <w:rsid w:val="00105AC8"/>
    <w:rsid w:val="0012307F"/>
    <w:rsid w:val="00127415"/>
    <w:rsid w:val="00135318"/>
    <w:rsid w:val="00163767"/>
    <w:rsid w:val="00182E3B"/>
    <w:rsid w:val="00190AC4"/>
    <w:rsid w:val="0019690C"/>
    <w:rsid w:val="001A2789"/>
    <w:rsid w:val="001A4497"/>
    <w:rsid w:val="001B593C"/>
    <w:rsid w:val="001C16C8"/>
    <w:rsid w:val="001D220B"/>
    <w:rsid w:val="0020380B"/>
    <w:rsid w:val="00214E45"/>
    <w:rsid w:val="002172D1"/>
    <w:rsid w:val="0022686D"/>
    <w:rsid w:val="00227081"/>
    <w:rsid w:val="00244D0C"/>
    <w:rsid w:val="002627BF"/>
    <w:rsid w:val="00266D84"/>
    <w:rsid w:val="00273F69"/>
    <w:rsid w:val="00295A98"/>
    <w:rsid w:val="002A17FF"/>
    <w:rsid w:val="002A7CB9"/>
    <w:rsid w:val="002B461F"/>
    <w:rsid w:val="002B593D"/>
    <w:rsid w:val="002C1B60"/>
    <w:rsid w:val="002E4608"/>
    <w:rsid w:val="002F079B"/>
    <w:rsid w:val="0031309A"/>
    <w:rsid w:val="00323870"/>
    <w:rsid w:val="00330457"/>
    <w:rsid w:val="003465CD"/>
    <w:rsid w:val="0035439B"/>
    <w:rsid w:val="0036354D"/>
    <w:rsid w:val="003747C5"/>
    <w:rsid w:val="00380C32"/>
    <w:rsid w:val="003A41D7"/>
    <w:rsid w:val="003C0185"/>
    <w:rsid w:val="003C44F9"/>
    <w:rsid w:val="003D118B"/>
    <w:rsid w:val="003D4DE4"/>
    <w:rsid w:val="003D7735"/>
    <w:rsid w:val="003F6933"/>
    <w:rsid w:val="00403BC0"/>
    <w:rsid w:val="00410648"/>
    <w:rsid w:val="00413738"/>
    <w:rsid w:val="00426EDE"/>
    <w:rsid w:val="00430718"/>
    <w:rsid w:val="00452F1E"/>
    <w:rsid w:val="00462FAA"/>
    <w:rsid w:val="00466A20"/>
    <w:rsid w:val="00476FF7"/>
    <w:rsid w:val="00491E17"/>
    <w:rsid w:val="004979F4"/>
    <w:rsid w:val="004A0F9D"/>
    <w:rsid w:val="004B41DE"/>
    <w:rsid w:val="004B76F6"/>
    <w:rsid w:val="004C4215"/>
    <w:rsid w:val="004D215B"/>
    <w:rsid w:val="004D579F"/>
    <w:rsid w:val="004F68A7"/>
    <w:rsid w:val="00503628"/>
    <w:rsid w:val="005154D0"/>
    <w:rsid w:val="005454DC"/>
    <w:rsid w:val="005458D7"/>
    <w:rsid w:val="005549D5"/>
    <w:rsid w:val="00557121"/>
    <w:rsid w:val="00563604"/>
    <w:rsid w:val="00584C7A"/>
    <w:rsid w:val="00584DD2"/>
    <w:rsid w:val="005925D7"/>
    <w:rsid w:val="005A284E"/>
    <w:rsid w:val="005A55DD"/>
    <w:rsid w:val="005A6CF1"/>
    <w:rsid w:val="005B65FE"/>
    <w:rsid w:val="005E7408"/>
    <w:rsid w:val="005F024C"/>
    <w:rsid w:val="005F6CC9"/>
    <w:rsid w:val="00614E13"/>
    <w:rsid w:val="006228E9"/>
    <w:rsid w:val="0062798F"/>
    <w:rsid w:val="006328DD"/>
    <w:rsid w:val="00635CB8"/>
    <w:rsid w:val="0064249D"/>
    <w:rsid w:val="00663D83"/>
    <w:rsid w:val="00693BE0"/>
    <w:rsid w:val="006C0AEC"/>
    <w:rsid w:val="006F108C"/>
    <w:rsid w:val="0071086E"/>
    <w:rsid w:val="00714204"/>
    <w:rsid w:val="0072323A"/>
    <w:rsid w:val="007235F0"/>
    <w:rsid w:val="007264A9"/>
    <w:rsid w:val="00747446"/>
    <w:rsid w:val="0076272D"/>
    <w:rsid w:val="00775D78"/>
    <w:rsid w:val="00781A3E"/>
    <w:rsid w:val="00785476"/>
    <w:rsid w:val="00797956"/>
    <w:rsid w:val="007A7365"/>
    <w:rsid w:val="007B231E"/>
    <w:rsid w:val="007B2FDD"/>
    <w:rsid w:val="007E12EF"/>
    <w:rsid w:val="007E5F8D"/>
    <w:rsid w:val="007F702F"/>
    <w:rsid w:val="007F7164"/>
    <w:rsid w:val="007F7B1D"/>
    <w:rsid w:val="008157A6"/>
    <w:rsid w:val="00823435"/>
    <w:rsid w:val="00825464"/>
    <w:rsid w:val="00850640"/>
    <w:rsid w:val="00851C21"/>
    <w:rsid w:val="00861743"/>
    <w:rsid w:val="008973C4"/>
    <w:rsid w:val="008A4ECF"/>
    <w:rsid w:val="008B43D1"/>
    <w:rsid w:val="008C4BCE"/>
    <w:rsid w:val="008D7CE8"/>
    <w:rsid w:val="008E336D"/>
    <w:rsid w:val="00912A09"/>
    <w:rsid w:val="009149CF"/>
    <w:rsid w:val="0092404F"/>
    <w:rsid w:val="00952EAC"/>
    <w:rsid w:val="00960BCF"/>
    <w:rsid w:val="00984406"/>
    <w:rsid w:val="009B0D0B"/>
    <w:rsid w:val="009C4E50"/>
    <w:rsid w:val="009D5353"/>
    <w:rsid w:val="009E0876"/>
    <w:rsid w:val="009E0BF7"/>
    <w:rsid w:val="009E4AE3"/>
    <w:rsid w:val="009E5AB5"/>
    <w:rsid w:val="009F4B85"/>
    <w:rsid w:val="00A02D4C"/>
    <w:rsid w:val="00A241F1"/>
    <w:rsid w:val="00A30DD7"/>
    <w:rsid w:val="00A340A5"/>
    <w:rsid w:val="00A437E6"/>
    <w:rsid w:val="00A44E1F"/>
    <w:rsid w:val="00A502D6"/>
    <w:rsid w:val="00A65342"/>
    <w:rsid w:val="00A67522"/>
    <w:rsid w:val="00A81516"/>
    <w:rsid w:val="00A937E7"/>
    <w:rsid w:val="00A9774B"/>
    <w:rsid w:val="00AA0C40"/>
    <w:rsid w:val="00AA443B"/>
    <w:rsid w:val="00AC1EDC"/>
    <w:rsid w:val="00AC5843"/>
    <w:rsid w:val="00AD146B"/>
    <w:rsid w:val="00AE0DF8"/>
    <w:rsid w:val="00B00278"/>
    <w:rsid w:val="00B15A11"/>
    <w:rsid w:val="00B168E0"/>
    <w:rsid w:val="00B215BA"/>
    <w:rsid w:val="00B27473"/>
    <w:rsid w:val="00B5421D"/>
    <w:rsid w:val="00B657A1"/>
    <w:rsid w:val="00B72FA6"/>
    <w:rsid w:val="00B943DD"/>
    <w:rsid w:val="00B94D15"/>
    <w:rsid w:val="00BC76CE"/>
    <w:rsid w:val="00BF6C50"/>
    <w:rsid w:val="00BF7F4B"/>
    <w:rsid w:val="00C21AB9"/>
    <w:rsid w:val="00C25B43"/>
    <w:rsid w:val="00C459D8"/>
    <w:rsid w:val="00C70DED"/>
    <w:rsid w:val="00C80575"/>
    <w:rsid w:val="00C8677D"/>
    <w:rsid w:val="00C952F9"/>
    <w:rsid w:val="00CA0585"/>
    <w:rsid w:val="00CA29C6"/>
    <w:rsid w:val="00CA64A4"/>
    <w:rsid w:val="00CB2070"/>
    <w:rsid w:val="00CC1936"/>
    <w:rsid w:val="00CC60C3"/>
    <w:rsid w:val="00CD5613"/>
    <w:rsid w:val="00CD61E5"/>
    <w:rsid w:val="00CD7ED5"/>
    <w:rsid w:val="00D04D58"/>
    <w:rsid w:val="00D21E32"/>
    <w:rsid w:val="00D264DD"/>
    <w:rsid w:val="00D33FE8"/>
    <w:rsid w:val="00D366BC"/>
    <w:rsid w:val="00D50C9B"/>
    <w:rsid w:val="00D5788F"/>
    <w:rsid w:val="00D60EE1"/>
    <w:rsid w:val="00D612BF"/>
    <w:rsid w:val="00D86635"/>
    <w:rsid w:val="00DE4246"/>
    <w:rsid w:val="00E02F65"/>
    <w:rsid w:val="00E059FE"/>
    <w:rsid w:val="00E1386C"/>
    <w:rsid w:val="00E36366"/>
    <w:rsid w:val="00E73D9A"/>
    <w:rsid w:val="00E76723"/>
    <w:rsid w:val="00E82353"/>
    <w:rsid w:val="00E859E7"/>
    <w:rsid w:val="00E95F2F"/>
    <w:rsid w:val="00ED7932"/>
    <w:rsid w:val="00EE51B5"/>
    <w:rsid w:val="00EF6A2B"/>
    <w:rsid w:val="00F021DE"/>
    <w:rsid w:val="00F021E3"/>
    <w:rsid w:val="00F07BFA"/>
    <w:rsid w:val="00F12708"/>
    <w:rsid w:val="00F13D6C"/>
    <w:rsid w:val="00F142DE"/>
    <w:rsid w:val="00F22024"/>
    <w:rsid w:val="00F27F0D"/>
    <w:rsid w:val="00F32FE8"/>
    <w:rsid w:val="00F35F42"/>
    <w:rsid w:val="00F37824"/>
    <w:rsid w:val="00F400BF"/>
    <w:rsid w:val="00F41114"/>
    <w:rsid w:val="00F4497C"/>
    <w:rsid w:val="00F60CE6"/>
    <w:rsid w:val="00F64FAB"/>
    <w:rsid w:val="00F719E0"/>
    <w:rsid w:val="00FA481A"/>
    <w:rsid w:val="00FB64D7"/>
    <w:rsid w:val="00FC42B8"/>
    <w:rsid w:val="00FD59B0"/>
    <w:rsid w:val="00FF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D5E5CEC"/>
  <w15:chartTrackingRefBased/>
  <w15:docId w15:val="{462E7861-89A9-46D3-B791-7F0F754235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D612BF"/>
    <w:pPr>
      <w:keepNext/>
      <w:spacing w:before="12pt" w:after="12pt"/>
      <w:outlineLvl w:val="0"/>
    </w:pPr>
    <w:rPr>
      <w:b/>
    </w:rPr>
  </w:style>
  <w:style w:type="paragraph" w:styleId="Heading2">
    <w:name w:val="heading 2"/>
    <w:basedOn w:val="Normal"/>
    <w:next w:val="Normal"/>
    <w:qFormat/>
    <w:pPr>
      <w:keepNext/>
      <w:numPr>
        <w:ilvl w:val="1"/>
        <w:numId w:val="1"/>
      </w:numPr>
      <w:spacing w:before="12pt" w:after="3pt"/>
      <w:outlineLvl w:val="1"/>
    </w:pPr>
    <w:rPr>
      <w:rFonts w:ascii="Arial" w:eastAsia="SimSu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WW8Num4z0">
    <w:name w:val="WW8Num4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4z1">
    <w:name w:val="WW8Num4z1"/>
    <w:rPr>
      <w:rFonts w:ascii="Courier New" w:hAnsi="Courier New" w:cs="Arial"/>
    </w:rPr>
  </w:style>
  <w:style w:type="character" w:customStyle="1" w:styleId="WW8Num4z2">
    <w:name w:val="WW8Num4z2"/>
    <w:rPr>
      <w:rFonts w:ascii="Wingdings" w:hAnsi="Wingdings" w:cs="Wingdings"/>
    </w:rPr>
  </w:style>
  <w:style w:type="character" w:customStyle="1" w:styleId="WW8Num6z0">
    <w:name w:val="WW8Num6z0"/>
    <w:rPr>
      <w:b/>
    </w:rPr>
  </w:style>
  <w:style w:type="character" w:customStyle="1" w:styleId="WW8Num7z0">
    <w:name w:val="WW8Num7z0"/>
    <w:rPr>
      <w:rFonts w:ascii="Symbol" w:hAnsi="Symbol" w:cs="Symbol"/>
    </w:rPr>
  </w:style>
  <w:style w:type="character" w:customStyle="1" w:styleId="WW8Num7z1">
    <w:name w:val="WW8Num7z1"/>
    <w:rPr>
      <w:rFonts w:ascii="Courier New" w:hAnsi="Courier New" w:cs="Arial"/>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Aria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Arial"/>
    </w:rPr>
  </w:style>
  <w:style w:type="character" w:customStyle="1" w:styleId="WW8Num9z2">
    <w:name w:val="WW8Num9z2"/>
    <w:rPr>
      <w:rFonts w:ascii="Wingdings" w:hAnsi="Wingdings" w:cs="Wingdings"/>
    </w:rPr>
  </w:style>
  <w:style w:type="character" w:customStyle="1" w:styleId="WW8Num11z0">
    <w:name w:val="WW8Num11z0"/>
    <w:rPr>
      <w:rFonts w:ascii="Symbol" w:hAnsi="Symbol" w:cs="Symbol"/>
    </w:rPr>
  </w:style>
  <w:style w:type="character" w:customStyle="1" w:styleId="WW8Num11z2">
    <w:name w:val="WW8Num11z2"/>
    <w:rPr>
      <w:rFonts w:ascii="Wingdings" w:hAnsi="Wingdings" w:cs="Wingdings"/>
      <w:sz w:val="20"/>
    </w:rPr>
  </w:style>
  <w:style w:type="character" w:customStyle="1" w:styleId="WW8Num13z0">
    <w:name w:val="WW8Num13z0"/>
    <w:rPr>
      <w:rFonts w:ascii="Symbol" w:hAnsi="Symbol" w:cs="Symbol"/>
    </w:rPr>
  </w:style>
  <w:style w:type="character" w:customStyle="1" w:styleId="WW8Num13z1">
    <w:name w:val="WW8Num13z1"/>
    <w:rPr>
      <w:rFonts w:ascii="Courier New" w:hAnsi="Courier New" w:cs="Arial"/>
    </w:rPr>
  </w:style>
  <w:style w:type="character" w:customStyle="1" w:styleId="WW8Num13z2">
    <w:name w:val="WW8Num13z2"/>
    <w:rPr>
      <w:rFonts w:ascii="Wingdings" w:hAnsi="Wingdings" w:cs="Wingdings"/>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small">
    <w:name w:val="small"/>
    <w:basedOn w:val="DefaultParagraphFont"/>
  </w:style>
  <w:style w:type="character" w:customStyle="1" w:styleId="BalloonTextChar">
    <w:name w:val="Balloon Text Char"/>
    <w:rPr>
      <w:rFonts w:ascii="Tahoma" w:hAnsi="Tahoma" w:cs="Tahoma"/>
      <w:sz w:val="16"/>
      <w:szCs w:val="16"/>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xl96">
    <w:name w:val="xl96"/>
    <w:basedOn w:val="DefaultParagraphFont"/>
  </w:style>
  <w:style w:type="character" w:customStyle="1" w:styleId="BodyText2Char">
    <w:name w:val="Body Text 2 Char"/>
    <w:rPr>
      <w:sz w:val="24"/>
      <w:szCs w:val="24"/>
    </w:rPr>
  </w:style>
  <w:style w:type="character" w:customStyle="1" w:styleId="PlainTextChar">
    <w:name w:val="Plain Text Char"/>
    <w:rPr>
      <w:rFonts w:ascii="Courier New" w:eastAsia="SimSun" w:hAnsi="Courier New" w:cs="Courier New"/>
      <w:lang w:eastAsia="zh-CN"/>
    </w:rPr>
  </w:style>
  <w:style w:type="paragraph" w:customStyle="1" w:styleId="Heading">
    <w:name w:val="Heading"/>
    <w:basedOn w:val="Normal"/>
    <w:next w:val="BodyText"/>
    <w:pPr>
      <w:keepNext/>
      <w:spacing w:before="12pt" w:after="6pt"/>
    </w:pPr>
    <w:rPr>
      <w:rFonts w:ascii="Arial" w:eastAsia="Microsoft YaHei" w:hAnsi="Arial" w:cs="Mangal"/>
      <w:sz w:val="28"/>
      <w:szCs w:val="28"/>
    </w:rPr>
  </w:style>
  <w:style w:type="paragraph" w:styleId="BodyText">
    <w:name w:val="Body Text"/>
    <w:basedOn w:val="Normal"/>
    <w:pPr>
      <w:spacing w:after="6pt"/>
    </w:pPr>
  </w:style>
  <w:style w:type="paragraph" w:styleId="List">
    <w:name w:val="List"/>
    <w:basedOn w:val="BodyText"/>
    <w:rPr>
      <w:rFonts w:cs="Mangal"/>
    </w:rPr>
  </w:style>
  <w:style w:type="paragraph" w:styleId="Caption">
    <w:name w:val="caption"/>
    <w:basedOn w:val="Normal"/>
    <w:qFormat/>
    <w:pPr>
      <w:suppressLineNumbers/>
      <w:spacing w:before="6pt" w:after="6pt"/>
    </w:pPr>
    <w:rPr>
      <w:rFonts w:cs="Mangal"/>
      <w:i/>
      <w:iCs/>
    </w:rPr>
  </w:style>
  <w:style w:type="paragraph" w:customStyle="1" w:styleId="Index">
    <w:name w:val="Index"/>
    <w:basedOn w:val="Normal"/>
    <w:pPr>
      <w:suppressLineNumbers/>
    </w:pPr>
    <w:rPr>
      <w:rFonts w:cs="Mangal"/>
    </w:rPr>
  </w:style>
  <w:style w:type="paragraph" w:styleId="BodyTextIndent">
    <w:name w:val="Body Text Indent"/>
    <w:basedOn w:val="Normal"/>
    <w:pPr>
      <w:widowControl w:val="0"/>
      <w:ind w:start="36pt"/>
    </w:pPr>
    <w:rPr>
      <w:szCs w:val="20"/>
    </w:rPr>
  </w:style>
  <w:style w:type="paragraph" w:styleId="PlainText">
    <w:name w:val="Plain Text"/>
    <w:basedOn w:val="Normal"/>
    <w:rPr>
      <w:rFonts w:ascii="Courier New" w:eastAsia="SimSun" w:hAnsi="Courier New" w:cs="Courier New"/>
      <w:sz w:val="20"/>
      <w:szCs w:val="20"/>
    </w:rPr>
  </w:style>
  <w:style w:type="paragraph" w:styleId="NormalWeb">
    <w:name w:val="Normal (Web)"/>
    <w:basedOn w:val="Normal"/>
    <w:uiPriority w:val="99"/>
    <w:pPr>
      <w:spacing w:before="14pt" w:after="14pt"/>
    </w:pPr>
  </w:style>
  <w:style w:type="paragraph" w:customStyle="1" w:styleId="WPDefaults">
    <w:name w:val="WP Defaults"/>
    <w:pPr>
      <w:tabs>
        <w:tab w:val="start" w:pos="-72pt"/>
        <w:tab w:val="start" w:pos="-36pt"/>
        <w:tab w:val="start" w:pos="36pt"/>
        <w:tab w:val="start" w:pos="72pt"/>
        <w:tab w:val="start" w:pos="108pt"/>
        <w:tab w:val="start" w:pos="144pt"/>
        <w:tab w:val="start" w:pos="180pt"/>
        <w:tab w:val="start" w:pos="216pt"/>
        <w:tab w:val="start" w:pos="252pt"/>
        <w:tab w:val="start" w:pos="288pt"/>
        <w:tab w:val="start" w:pos="324pt"/>
        <w:tab w:val="start" w:pos="360pt"/>
        <w:tab w:val="start" w:pos="396pt"/>
        <w:tab w:val="start" w:pos="432pt"/>
        <w:tab w:val="start" w:pos="468pt"/>
        <w:tab w:val="start" w:pos="504pt"/>
        <w:tab w:val="start" w:pos="540pt"/>
        <w:tab w:val="start" w:pos="576pt"/>
      </w:tabs>
      <w:suppressAutoHyphens/>
    </w:pPr>
    <w:rPr>
      <w:rFonts w:ascii="Chicago" w:hAnsi="Chicago" w:cs="Chicago"/>
      <w:sz w:val="24"/>
      <w:lang w:eastAsia="zh-CN"/>
    </w:rPr>
  </w:style>
  <w:style w:type="paragraph" w:styleId="BodyTextIndent3">
    <w:name w:val="Body Text Indent 3"/>
    <w:basedOn w:val="Normal"/>
    <w:pPr>
      <w:spacing w:after="6pt"/>
      <w:ind w:start="18pt"/>
    </w:pPr>
    <w:rPr>
      <w:sz w:val="16"/>
      <w:szCs w:val="16"/>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234pt"/>
        <w:tab w:val="end" w:pos="468pt"/>
      </w:tabs>
    </w:pPr>
  </w:style>
  <w:style w:type="paragraph" w:styleId="Footer">
    <w:name w:val="footer"/>
    <w:basedOn w:val="Normal"/>
    <w:pPr>
      <w:tabs>
        <w:tab w:val="center" w:pos="234pt"/>
        <w:tab w:val="end" w:pos="468pt"/>
      </w:tabs>
    </w:pPr>
  </w:style>
  <w:style w:type="paragraph" w:styleId="NoSpacing">
    <w:name w:val="No Spacing"/>
    <w:uiPriority w:val="1"/>
    <w:qFormat/>
    <w:pPr>
      <w:suppressAutoHyphens/>
    </w:pPr>
    <w:rPr>
      <w:sz w:val="24"/>
      <w:szCs w:val="24"/>
      <w:lang w:eastAsia="zh-CN"/>
    </w:rPr>
  </w:style>
  <w:style w:type="paragraph" w:styleId="BodyText2">
    <w:name w:val="Body Text 2"/>
    <w:basedOn w:val="Normal"/>
    <w:pPr>
      <w:spacing w:after="6pt" w:line="24pt"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DE424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Default">
    <w:name w:val="Default"/>
    <w:rsid w:val="00851C21"/>
    <w:pPr>
      <w:autoSpaceDE w:val="0"/>
      <w:autoSpaceDN w:val="0"/>
      <w:adjustRightInd w:val="0"/>
    </w:pPr>
    <w:rPr>
      <w:color w:val="000000"/>
      <w:sz w:val="24"/>
      <w:szCs w:val="24"/>
    </w:rPr>
  </w:style>
  <w:style w:type="character" w:styleId="UnresolvedMention">
    <w:name w:val="Unresolved Mention"/>
    <w:uiPriority w:val="99"/>
    <w:semiHidden/>
    <w:unhideWhenUsed/>
    <w:rsid w:val="00A937E7"/>
    <w:rPr>
      <w:color w:val="808080"/>
      <w:shd w:val="clear" w:color="auto" w:fill="E6E6E6"/>
    </w:rPr>
  </w:style>
  <w:style w:type="paragraph" w:customStyle="1" w:styleId="GarBold11">
    <w:name w:val="GarBold 11"/>
    <w:basedOn w:val="Normal"/>
    <w:semiHidden/>
    <w:rsid w:val="00190AC4"/>
    <w:rPr>
      <w:rFonts w:ascii="AGaramond Bold" w:eastAsia="Times" w:hAnsi="AGaramond Bold"/>
      <w:color w:val="000000"/>
      <w:sz w:val="22"/>
      <w:szCs w:val="20"/>
      <w:lang w:eastAsia="en-US"/>
    </w:rPr>
  </w:style>
  <w:style w:type="paragraph" w:customStyle="1" w:styleId="Gar11Text">
    <w:name w:val="Gar 11 Text"/>
    <w:basedOn w:val="Normal"/>
    <w:semiHidden/>
    <w:rsid w:val="00190AC4"/>
    <w:pPr>
      <w:jc w:val="both"/>
    </w:pPr>
    <w:rPr>
      <w:rFonts w:ascii="AGaramond" w:eastAsia="Times" w:hAnsi="AGaramond"/>
      <w:color w:val="000000"/>
      <w:sz w:val="22"/>
      <w:szCs w:val="20"/>
      <w:lang w:eastAsia="en-US"/>
    </w:rPr>
  </w:style>
  <w:style w:type="paragraph" w:styleId="z-TopofForm">
    <w:name w:val="HTML Top of Form"/>
    <w:basedOn w:val="Normal"/>
    <w:next w:val="Normal"/>
    <w:link w:val="z-TopofFormChar"/>
    <w:hidden/>
    <w:uiPriority w:val="99"/>
    <w:semiHidden/>
    <w:unhideWhenUsed/>
    <w:rsid w:val="00190AC4"/>
    <w:pPr>
      <w:pBdr>
        <w:bottom w:val="single" w:sz="6" w:space="1" w:color="auto"/>
      </w:pBdr>
      <w:jc w:val="center"/>
    </w:pPr>
    <w:rPr>
      <w:rFonts w:ascii="Arial" w:hAnsi="Arial" w:cs="Arial"/>
      <w:vanish/>
      <w:sz w:val="16"/>
      <w:szCs w:val="16"/>
      <w:lang w:eastAsia="en-US"/>
    </w:rPr>
  </w:style>
  <w:style w:type="character" w:customStyle="1" w:styleId="z-TopofFormChar">
    <w:name w:val="z-Top of Form Char"/>
    <w:link w:val="z-TopofForm"/>
    <w:uiPriority w:val="99"/>
    <w:semiHidden/>
    <w:rsid w:val="00190AC4"/>
    <w:rPr>
      <w:rFonts w:ascii="Arial" w:hAnsi="Arial" w:cs="Arial"/>
      <w:vanish/>
      <w:sz w:val="16"/>
      <w:szCs w:val="16"/>
    </w:rPr>
  </w:style>
  <w:style w:type="paragraph" w:styleId="z-BottomofForm">
    <w:name w:val="HTML Bottom of Form"/>
    <w:basedOn w:val="Normal"/>
    <w:next w:val="Normal"/>
    <w:link w:val="z-BottomofFormChar"/>
    <w:hidden/>
    <w:semiHidden/>
    <w:unhideWhenUsed/>
    <w:rsid w:val="00190AC4"/>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link w:val="z-BottomofForm"/>
    <w:semiHidden/>
    <w:rsid w:val="00190AC4"/>
    <w:rPr>
      <w:rFonts w:ascii="Arial" w:hAnsi="Arial" w:cs="Arial"/>
      <w:vanish/>
      <w:sz w:val="16"/>
      <w:szCs w:val="16"/>
    </w:rPr>
  </w:style>
  <w:style w:type="character" w:styleId="CommentReference">
    <w:name w:val="annotation reference"/>
    <w:basedOn w:val="DefaultParagraphFont"/>
    <w:uiPriority w:val="99"/>
    <w:semiHidden/>
    <w:unhideWhenUsed/>
    <w:rsid w:val="00CA64A4"/>
    <w:rPr>
      <w:sz w:val="16"/>
      <w:szCs w:val="16"/>
    </w:rPr>
  </w:style>
  <w:style w:type="paragraph" w:styleId="CommentText">
    <w:name w:val="annotation text"/>
    <w:basedOn w:val="Normal"/>
    <w:link w:val="CommentTextChar"/>
    <w:uiPriority w:val="99"/>
    <w:semiHidden/>
    <w:unhideWhenUsed/>
    <w:rsid w:val="00CA64A4"/>
    <w:rPr>
      <w:sz w:val="20"/>
      <w:szCs w:val="20"/>
    </w:rPr>
  </w:style>
  <w:style w:type="character" w:customStyle="1" w:styleId="CommentTextChar">
    <w:name w:val="Comment Text Char"/>
    <w:basedOn w:val="DefaultParagraphFont"/>
    <w:link w:val="CommentText"/>
    <w:uiPriority w:val="99"/>
    <w:semiHidden/>
    <w:rsid w:val="00CA64A4"/>
    <w:rPr>
      <w:lang w:eastAsia="zh-CN"/>
    </w:rPr>
  </w:style>
  <w:style w:type="paragraph" w:styleId="CommentSubject">
    <w:name w:val="annotation subject"/>
    <w:basedOn w:val="CommentText"/>
    <w:next w:val="CommentText"/>
    <w:link w:val="CommentSubjectChar"/>
    <w:uiPriority w:val="99"/>
    <w:semiHidden/>
    <w:unhideWhenUsed/>
    <w:rsid w:val="00CA64A4"/>
    <w:rPr>
      <w:b/>
      <w:bCs/>
    </w:rPr>
  </w:style>
  <w:style w:type="character" w:customStyle="1" w:styleId="CommentSubjectChar">
    <w:name w:val="Comment Subject Char"/>
    <w:basedOn w:val="CommentTextChar"/>
    <w:link w:val="CommentSubject"/>
    <w:uiPriority w:val="99"/>
    <w:semiHidden/>
    <w:rsid w:val="00CA64A4"/>
    <w:rPr>
      <w:b/>
      <w:bCs/>
      <w:lang w:eastAsia="zh-CN"/>
    </w:rPr>
  </w:style>
  <w:style w:type="character" w:styleId="Strong">
    <w:name w:val="Strong"/>
    <w:basedOn w:val="DefaultParagraphFont"/>
    <w:uiPriority w:val="22"/>
    <w:qFormat/>
    <w:rsid w:val="00D04D58"/>
    <w:rPr>
      <w:b/>
      <w:bCs/>
    </w:rPr>
  </w:style>
  <w:style w:type="character" w:styleId="Emphasis">
    <w:name w:val="Emphasis"/>
    <w:basedOn w:val="DefaultParagraphFont"/>
    <w:uiPriority w:val="20"/>
    <w:qFormat/>
    <w:rsid w:val="00D04D58"/>
    <w:rPr>
      <w:i/>
      <w:iCs/>
    </w:rPr>
  </w:style>
  <w:style w:type="character" w:customStyle="1" w:styleId="instructurefileholder">
    <w:name w:val="instructure_file_holder"/>
    <w:basedOn w:val="DefaultParagraphFont"/>
    <w:rsid w:val="00D04D58"/>
  </w:style>
  <w:style w:type="paragraph" w:styleId="ListParagraph">
    <w:name w:val="List Paragraph"/>
    <w:basedOn w:val="Normal"/>
    <w:uiPriority w:val="34"/>
    <w:qFormat/>
    <w:rsid w:val="00A6752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35181622">
      <w:bodyDiv w:val="1"/>
      <w:marLeft w:val="0pt"/>
      <w:marRight w:val="0pt"/>
      <w:marTop w:val="0pt"/>
      <w:marBottom w:val="0pt"/>
      <w:divBdr>
        <w:top w:val="none" w:sz="0" w:space="0" w:color="auto"/>
        <w:left w:val="none" w:sz="0" w:space="0" w:color="auto"/>
        <w:bottom w:val="none" w:sz="0" w:space="0" w:color="auto"/>
        <w:right w:val="none" w:sz="0" w:space="0" w:color="auto"/>
      </w:divBdr>
    </w:div>
    <w:div w:id="1573272033">
      <w:bodyDiv w:val="1"/>
      <w:marLeft w:val="0pt"/>
      <w:marRight w:val="0pt"/>
      <w:marTop w:val="0pt"/>
      <w:marBottom w:val="0pt"/>
      <w:divBdr>
        <w:top w:val="none" w:sz="0" w:space="0" w:color="auto"/>
        <w:left w:val="none" w:sz="0" w:space="0" w:color="auto"/>
        <w:bottom w:val="none" w:sz="0" w:space="0" w:color="auto"/>
        <w:right w:val="none" w:sz="0" w:space="0" w:color="auto"/>
      </w:divBdr>
    </w:div>
    <w:div w:id="1904019417">
      <w:bodyDiv w:val="1"/>
      <w:marLeft w:val="0pt"/>
      <w:marRight w:val="0pt"/>
      <w:marTop w:val="0pt"/>
      <w:marBottom w:val="0pt"/>
      <w:divBdr>
        <w:top w:val="none" w:sz="0" w:space="0" w:color="auto"/>
        <w:left w:val="none" w:sz="0" w:space="0" w:color="auto"/>
        <w:bottom w:val="none" w:sz="0" w:space="0" w:color="auto"/>
        <w:right w:val="none" w:sz="0" w:space="0" w:color="auto"/>
      </w:divBdr>
    </w:div>
    <w:div w:id="1979140040">
      <w:bodyDiv w:val="1"/>
      <w:marLeft w:val="0pt"/>
      <w:marRight w:val="0pt"/>
      <w:marTop w:val="0pt"/>
      <w:marBottom w:val="0pt"/>
      <w:divBdr>
        <w:top w:val="none" w:sz="0" w:space="0" w:color="auto"/>
        <w:left w:val="none" w:sz="0" w:space="0" w:color="auto"/>
        <w:bottom w:val="none" w:sz="0" w:space="0" w:color="auto"/>
        <w:right w:val="none" w:sz="0" w:space="0" w:color="auto"/>
      </w:divBdr>
    </w:div>
    <w:div w:id="20391589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mailto:kiper@nova.edu" TargetMode="External"/><Relationship Id="rId13" Type="http://purl.oclc.org/ooxml/officeDocument/relationships/image" Target="media/image4.png"/><Relationship Id="rId3" Type="http://purl.oclc.org/ooxml/officeDocument/relationships/settings" Target="settings.xml"/><Relationship Id="rId7" Type="http://purl.oclc.org/ooxml/officeDocument/relationships/image" Target="media/image1.png"/><Relationship Id="rId12"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jbl-lti.hatsize.com/uploads/ISSA_Support.pdf" TargetMode="External"/><Relationship Id="rId5" Type="http://purl.oclc.org/ooxml/officeDocument/relationships/footnotes" Target="footnotes.xml"/><Relationship Id="rId15" Type="http://purl.oclc.org/ooxml/officeDocument/relationships/theme" Target="theme/theme1.xml"/><Relationship Id="rId10" Type="http://purl.oclc.org/ooxml/officeDocument/relationships/image" Target="media/image2.png"/><Relationship Id="rId4" Type="http://purl.oclc.org/ooxml/officeDocument/relationships/webSettings" Target="webSettings.xml"/><Relationship Id="rId9" Type="http://purl.oclc.org/ooxml/officeDocument/relationships/hyperlink" Target="mailto:ISSAsupport@jblearning.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2540</TotalTime>
  <Pages>11</Pages>
  <Words>3910</Words>
  <Characters>22289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SYLLABUS AND COURSE OUTLINE</vt:lpstr>
    </vt:vector>
  </TitlesOfParts>
  <Company>Hewlett-Packard</Company>
  <LinksUpToDate>false</LinksUpToDate>
  <CharactersWithSpaces>26147</CharactersWithSpaces>
  <SharedDoc>false</SharedDoc>
  <HLinks>
    <vt:vector size="6" baseType="variant">
      <vt:variant>
        <vt:i4>5242918</vt:i4>
      </vt:variant>
      <vt:variant>
        <vt:i4>0</vt:i4>
      </vt:variant>
      <vt:variant>
        <vt:i4>0</vt:i4>
      </vt:variant>
      <vt:variant>
        <vt:i4>5</vt:i4>
      </vt:variant>
      <vt:variant>
        <vt:lpwstr>mailto:mv518@nova.edu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AND COURSE OUTLINE</dc:title>
  <dc:subject/>
  <dc:creator>Dr. J. Richard Kiper</dc:creator>
  <cp:keywords/>
  <cp:lastModifiedBy> </cp:lastModifiedBy>
  <cp:revision>21</cp:revision>
  <cp:lastPrinted>2013-12-19T20:17:00Z</cp:lastPrinted>
  <dcterms:created xsi:type="dcterms:W3CDTF">2020-01-02T00:01:00Z</dcterms:created>
  <dcterms:modified xsi:type="dcterms:W3CDTF">2020-01-04T05:34:00Z</dcterms:modified>
</cp:coreProperties>
</file>